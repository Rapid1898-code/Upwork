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5580"/>
      </w:tblGrid>
      <w:tr w:rsidR="00327805" w14:paraId="7B396D2D" w14:textId="77777777">
        <w:trPr>
          <w:trHeight w:val="536"/>
        </w:trPr>
        <w:tc>
          <w:tcPr>
            <w:tcW w:w="5580" w:type="dxa"/>
            <w:shd w:val="clear" w:color="auto" w:fill="auto"/>
            <w:vAlign w:val="center"/>
          </w:tcPr>
          <w:p w14:paraId="52755B39" w14:textId="77777777" w:rsidR="00327805" w:rsidRDefault="00327805">
            <w:pPr>
              <w:spacing w:before="30" w:after="3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51E3E86" w14:textId="77777777" w:rsidR="009D25A8" w:rsidRDefault="009D25A8">
      <w:pPr>
        <w:pBdr>
          <w:bottom w:val="single" w:sz="8" w:space="1" w:color="000000"/>
        </w:pBdr>
      </w:pPr>
    </w:p>
    <w:p w14:paraId="5451792A" w14:textId="77777777" w:rsidR="009D25A8" w:rsidRDefault="00E30408">
      <w:pPr>
        <w:shd w:val="clear" w:color="auto" w:fill="D8D8D8"/>
        <w:jc w:val="center"/>
        <w:rPr>
          <w:rFonts w:ascii="Calibri" w:hAnsi="Calibri" w:cs="Arial"/>
          <w:spacing w:val="6"/>
          <w:sz w:val="22"/>
          <w:szCs w:val="22"/>
        </w:rPr>
      </w:pPr>
      <w:r>
        <w:rPr>
          <w:rFonts w:ascii="Calibri" w:hAnsi="Calibri" w:cs="Calibri"/>
          <w:b/>
          <w:smallCaps/>
          <w:spacing w:val="20"/>
          <w:sz w:val="22"/>
          <w:szCs w:val="20"/>
        </w:rPr>
        <w:t xml:space="preserve">technical </w:t>
      </w:r>
      <w:r w:rsidR="00D17F6A">
        <w:rPr>
          <w:rFonts w:ascii="Calibri" w:hAnsi="Calibri" w:cs="Calibri"/>
          <w:b/>
          <w:smallCaps/>
          <w:spacing w:val="20"/>
          <w:sz w:val="22"/>
          <w:szCs w:val="20"/>
        </w:rPr>
        <w:t>marketing</w:t>
      </w:r>
      <w:r>
        <w:rPr>
          <w:rFonts w:ascii="Calibri" w:hAnsi="Calibri" w:cs="Calibri"/>
          <w:b/>
          <w:smallCaps/>
          <w:spacing w:val="20"/>
          <w:sz w:val="22"/>
          <w:szCs w:val="20"/>
        </w:rPr>
        <w:t xml:space="preserve"> manager</w:t>
      </w:r>
    </w:p>
    <w:p w14:paraId="54A21BF8" w14:textId="77777777" w:rsidR="009D25A8" w:rsidRDefault="00AF56FC">
      <w:pPr>
        <w:shd w:val="clear" w:color="auto" w:fill="D8D8D8"/>
        <w:jc w:val="center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pacing w:val="6"/>
          <w:sz w:val="22"/>
          <w:szCs w:val="22"/>
        </w:rPr>
        <w:t xml:space="preserve">eCommerce </w:t>
      </w:r>
      <w:r w:rsidR="009D25A8">
        <w:rPr>
          <w:rFonts w:ascii="Wingdings 2" w:hAnsi="Wingdings 2"/>
          <w:spacing w:val="6"/>
          <w:sz w:val="22"/>
          <w:szCs w:val="22"/>
        </w:rPr>
        <w:t></w:t>
      </w:r>
      <w:r w:rsidR="009D25A8">
        <w:rPr>
          <w:rFonts w:ascii="Calibri" w:hAnsi="Calibri" w:cs="Arial"/>
          <w:spacing w:val="6"/>
          <w:sz w:val="22"/>
          <w:szCs w:val="22"/>
        </w:rPr>
        <w:t xml:space="preserve">   </w:t>
      </w:r>
      <w:r w:rsidR="007D62E7">
        <w:rPr>
          <w:rFonts w:ascii="Calibri" w:hAnsi="Calibri" w:cs="Arial"/>
          <w:spacing w:val="6"/>
          <w:sz w:val="22"/>
          <w:szCs w:val="22"/>
        </w:rPr>
        <w:t xml:space="preserve">Product </w:t>
      </w:r>
      <w:r w:rsidR="00330563">
        <w:rPr>
          <w:rFonts w:ascii="Calibri" w:hAnsi="Calibri" w:cs="Arial"/>
          <w:spacing w:val="6"/>
          <w:sz w:val="22"/>
          <w:szCs w:val="22"/>
        </w:rPr>
        <w:t>Manager</w:t>
      </w:r>
      <w:r w:rsidR="007D62E7">
        <w:rPr>
          <w:rFonts w:ascii="Calibri" w:hAnsi="Calibri" w:cs="Arial"/>
          <w:spacing w:val="6"/>
          <w:sz w:val="22"/>
          <w:szCs w:val="22"/>
        </w:rPr>
        <w:t xml:space="preserve"> </w:t>
      </w:r>
      <w:r w:rsidR="007D62E7">
        <w:rPr>
          <w:rFonts w:ascii="Wingdings 2" w:hAnsi="Wingdings 2"/>
          <w:spacing w:val="6"/>
          <w:sz w:val="22"/>
          <w:szCs w:val="22"/>
        </w:rPr>
        <w:t xml:space="preserve"> </w:t>
      </w:r>
      <w:r>
        <w:rPr>
          <w:rFonts w:ascii="Calibri" w:hAnsi="Calibri" w:cs="Arial"/>
          <w:spacing w:val="6"/>
          <w:sz w:val="22"/>
          <w:szCs w:val="22"/>
        </w:rPr>
        <w:t>Scrum Master</w:t>
      </w:r>
      <w:r w:rsidR="007D62E7">
        <w:rPr>
          <w:rFonts w:ascii="Calibri" w:hAnsi="Calibri" w:cs="Arial"/>
          <w:spacing w:val="6"/>
          <w:sz w:val="22"/>
          <w:szCs w:val="22"/>
        </w:rPr>
        <w:t xml:space="preserve"> </w:t>
      </w:r>
      <w:r w:rsidR="009D25A8">
        <w:rPr>
          <w:rFonts w:ascii="Wingdings 2" w:hAnsi="Wingdings 2"/>
          <w:spacing w:val="6"/>
          <w:sz w:val="22"/>
          <w:szCs w:val="22"/>
        </w:rPr>
        <w:t></w:t>
      </w:r>
      <w:r w:rsidR="00330563">
        <w:rPr>
          <w:rFonts w:ascii="Wingdings 2" w:hAnsi="Wingdings 2"/>
          <w:spacing w:val="6"/>
          <w:sz w:val="22"/>
          <w:szCs w:val="22"/>
        </w:rPr>
        <w:t xml:space="preserve"> </w:t>
      </w:r>
      <w:r>
        <w:rPr>
          <w:rFonts w:ascii="Calibri" w:hAnsi="Calibri" w:cs="Arial"/>
          <w:spacing w:val="6"/>
          <w:sz w:val="22"/>
          <w:szCs w:val="22"/>
        </w:rPr>
        <w:t>Growth Hacker</w:t>
      </w:r>
      <w:r w:rsidR="00B546DC">
        <w:rPr>
          <w:rFonts w:ascii="Calibri" w:hAnsi="Calibri" w:cs="Arial"/>
          <w:spacing w:val="6"/>
          <w:sz w:val="22"/>
          <w:szCs w:val="22"/>
        </w:rPr>
        <w:t xml:space="preserve"> </w:t>
      </w:r>
      <w:r w:rsidR="00B546DC">
        <w:rPr>
          <w:rFonts w:ascii="Wingdings 2" w:hAnsi="Wingdings 2"/>
          <w:spacing w:val="6"/>
          <w:sz w:val="22"/>
          <w:szCs w:val="22"/>
        </w:rPr>
        <w:t></w:t>
      </w:r>
      <w:r w:rsidR="00B546DC" w:rsidRPr="00B546DC">
        <w:rPr>
          <w:rFonts w:ascii="Calibri" w:hAnsi="Calibri" w:cs="Arial"/>
          <w:spacing w:val="6"/>
          <w:sz w:val="22"/>
          <w:szCs w:val="22"/>
        </w:rPr>
        <w:t xml:space="preserve"> </w:t>
      </w:r>
      <w:r w:rsidR="008A726F">
        <w:rPr>
          <w:rFonts w:ascii="Calibri" w:hAnsi="Calibri" w:cs="Arial"/>
          <w:spacing w:val="6"/>
          <w:sz w:val="22"/>
          <w:szCs w:val="22"/>
        </w:rPr>
        <w:t>AI</w:t>
      </w:r>
    </w:p>
    <w:p w14:paraId="6A17DF85" w14:textId="77777777" w:rsidR="009D25A8" w:rsidRDefault="009D25A8">
      <w:pPr>
        <w:numPr>
          <w:ilvl w:val="0"/>
          <w:numId w:val="6"/>
        </w:numPr>
        <w:ind w:left="360"/>
        <w:rPr>
          <w:rFonts w:ascii="Calibri" w:hAnsi="Calibri" w:cs="Calibri"/>
          <w:sz w:val="22"/>
          <w:szCs w:val="20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Certified</w:t>
      </w:r>
      <w:r>
        <w:rPr>
          <w:rFonts w:ascii="Calibri" w:hAnsi="Calibri" w:cs="Arial"/>
          <w:sz w:val="22"/>
          <w:szCs w:val="22"/>
        </w:rPr>
        <w:t xml:space="preserve">:- Certified Scrum Master </w:t>
      </w:r>
      <w:r w:rsidR="00330563">
        <w:rPr>
          <w:rFonts w:ascii="Calibri" w:hAnsi="Calibri" w:cs="Calibri"/>
          <w:sz w:val="22"/>
        </w:rPr>
        <w:t>with</w:t>
      </w:r>
      <w:r>
        <w:rPr>
          <w:rFonts w:ascii="Calibri" w:hAnsi="Calibri" w:cs="Calibri"/>
          <w:sz w:val="22"/>
        </w:rPr>
        <w:t xml:space="preserve"> full lifecycle </w:t>
      </w:r>
      <w:r w:rsidR="00330563">
        <w:rPr>
          <w:rFonts w:ascii="Calibri" w:hAnsi="Calibri" w:cs="Calibri"/>
          <w:sz w:val="22"/>
        </w:rPr>
        <w:t xml:space="preserve">digital </w:t>
      </w:r>
      <w:r>
        <w:rPr>
          <w:rFonts w:ascii="Calibri" w:hAnsi="Calibri" w:cs="Calibri"/>
          <w:sz w:val="22"/>
        </w:rPr>
        <w:t>marketing solutions with creative</w:t>
      </w:r>
      <w:r w:rsidR="00330563">
        <w:rPr>
          <w:rFonts w:ascii="Calibri" w:hAnsi="Calibri" w:cs="Calibri"/>
          <w:sz w:val="22"/>
        </w:rPr>
        <w:t>/</w:t>
      </w:r>
      <w:r>
        <w:rPr>
          <w:rFonts w:ascii="Calibri" w:hAnsi="Calibri" w:cs="Calibri"/>
          <w:sz w:val="22"/>
        </w:rPr>
        <w:t>technical expertise</w:t>
      </w:r>
    </w:p>
    <w:p w14:paraId="30E6D6C5" w14:textId="77777777" w:rsidR="009D25A8" w:rsidRDefault="009D25A8">
      <w:pPr>
        <w:numPr>
          <w:ilvl w:val="0"/>
          <w:numId w:val="6"/>
        </w:numPr>
        <w:ind w:left="360"/>
        <w:rPr>
          <w:rFonts w:ascii="Calibri" w:hAnsi="Calibri" w:cs="Arial"/>
          <w:sz w:val="22"/>
          <w:szCs w:val="20"/>
          <w:u w:val="single"/>
          <w:lang w:val="en-GB"/>
        </w:rPr>
      </w:pPr>
      <w:r>
        <w:rPr>
          <w:rFonts w:ascii="Calibri" w:hAnsi="Calibri" w:cs="Calibri"/>
          <w:sz w:val="22"/>
          <w:szCs w:val="20"/>
          <w:u w:val="single"/>
        </w:rPr>
        <w:t>Technical</w:t>
      </w:r>
      <w:r>
        <w:rPr>
          <w:rFonts w:ascii="Calibri" w:hAnsi="Calibri" w:cs="Calibri"/>
          <w:sz w:val="22"/>
          <w:szCs w:val="20"/>
        </w:rPr>
        <w:t xml:space="preserve">:- </w:t>
      </w:r>
      <w:r>
        <w:rPr>
          <w:rFonts w:ascii="Calibri" w:hAnsi="Calibri" w:cs="Calibri"/>
          <w:sz w:val="22"/>
        </w:rPr>
        <w:t xml:space="preserve">Bachelor in Computer Science with </w:t>
      </w:r>
      <w:r w:rsidR="00330563">
        <w:rPr>
          <w:rFonts w:ascii="Calibri" w:hAnsi="Calibri" w:cs="Calibri"/>
          <w:sz w:val="22"/>
          <w:szCs w:val="20"/>
        </w:rPr>
        <w:t xml:space="preserve">software </w:t>
      </w:r>
      <w:r>
        <w:rPr>
          <w:rFonts w:ascii="Calibri" w:hAnsi="Calibri" w:cs="Calibri"/>
          <w:sz w:val="22"/>
          <w:szCs w:val="20"/>
        </w:rPr>
        <w:t xml:space="preserve">developer </w:t>
      </w:r>
      <w:r w:rsidR="00330563">
        <w:rPr>
          <w:rFonts w:ascii="Calibri" w:hAnsi="Calibri" w:cs="Calibri"/>
          <w:sz w:val="22"/>
          <w:szCs w:val="20"/>
        </w:rPr>
        <w:t>expertise</w:t>
      </w:r>
      <w:r>
        <w:rPr>
          <w:rFonts w:ascii="Calibri" w:hAnsi="Calibri" w:cs="Calibri"/>
          <w:sz w:val="22"/>
          <w:szCs w:val="20"/>
        </w:rPr>
        <w:t xml:space="preserve"> to develop scalable digital solutions to improve revenue and profitability</w:t>
      </w:r>
    </w:p>
    <w:p w14:paraId="22CA1B29" w14:textId="77777777" w:rsidR="009D25A8" w:rsidRDefault="009D25A8">
      <w:pPr>
        <w:numPr>
          <w:ilvl w:val="0"/>
          <w:numId w:val="6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Arial"/>
          <w:sz w:val="22"/>
          <w:szCs w:val="20"/>
          <w:u w:val="single"/>
          <w:lang w:val="en-GB"/>
        </w:rPr>
        <w:t>Creative</w:t>
      </w:r>
      <w:r>
        <w:rPr>
          <w:rFonts w:ascii="Calibri" w:hAnsi="Calibri" w:cs="Arial"/>
          <w:sz w:val="22"/>
          <w:szCs w:val="20"/>
          <w:lang w:val="en-GB"/>
        </w:rPr>
        <w:t xml:space="preserve">:- </w:t>
      </w:r>
      <w:r w:rsidR="00330563">
        <w:rPr>
          <w:rFonts w:ascii="Calibri" w:hAnsi="Calibri" w:cs="Arial"/>
          <w:sz w:val="22"/>
          <w:szCs w:val="20"/>
          <w:lang w:val="en-GB"/>
        </w:rPr>
        <w:t>A</w:t>
      </w:r>
      <w:r>
        <w:rPr>
          <w:rFonts w:ascii="Calibri" w:hAnsi="Calibri" w:cs="Arial"/>
          <w:sz w:val="22"/>
          <w:szCs w:val="20"/>
          <w:lang w:val="en-GB"/>
        </w:rPr>
        <w:t xml:space="preserve">d agency experience </w:t>
      </w:r>
      <w:r w:rsidR="00330563">
        <w:rPr>
          <w:rFonts w:ascii="Calibri" w:hAnsi="Calibri" w:cs="Arial"/>
          <w:sz w:val="22"/>
          <w:szCs w:val="20"/>
          <w:lang w:val="en-GB"/>
        </w:rPr>
        <w:t xml:space="preserve">on Ideation, Branding, Market Research </w:t>
      </w:r>
      <w:r>
        <w:rPr>
          <w:rFonts w:ascii="Calibri" w:hAnsi="Calibri" w:cs="Arial"/>
          <w:sz w:val="22"/>
          <w:szCs w:val="20"/>
          <w:lang w:val="en-GB"/>
        </w:rPr>
        <w:t xml:space="preserve">with brands like Verizon, Pepsi, Bank of America, MTV, and US Army to </w:t>
      </w:r>
      <w:r w:rsidR="00330563">
        <w:rPr>
          <w:rFonts w:ascii="Calibri" w:hAnsi="Calibri" w:cs="Arial"/>
          <w:sz w:val="22"/>
          <w:szCs w:val="20"/>
          <w:lang w:val="en-GB"/>
        </w:rPr>
        <w:t xml:space="preserve">design multi-channel </w:t>
      </w:r>
      <w:r w:rsidR="0026080D">
        <w:rPr>
          <w:rFonts w:ascii="Calibri" w:hAnsi="Calibri" w:cs="Arial"/>
          <w:sz w:val="22"/>
          <w:szCs w:val="20"/>
          <w:lang w:val="en-GB"/>
        </w:rPr>
        <w:t xml:space="preserve">ad </w:t>
      </w:r>
      <w:r w:rsidR="00330563">
        <w:rPr>
          <w:rFonts w:ascii="Calibri" w:hAnsi="Calibri" w:cs="Arial"/>
          <w:sz w:val="22"/>
          <w:szCs w:val="20"/>
          <w:lang w:val="en-GB"/>
        </w:rPr>
        <w:t>campaigns</w:t>
      </w:r>
    </w:p>
    <w:p w14:paraId="3E80B455" w14:textId="77777777" w:rsidR="009D25A8" w:rsidRDefault="009D25A8">
      <w:pPr>
        <w:numPr>
          <w:ilvl w:val="0"/>
          <w:numId w:val="6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Media</w:t>
      </w:r>
      <w:r>
        <w:rPr>
          <w:rFonts w:ascii="Calibri" w:hAnsi="Calibri" w:cs="Calibri"/>
          <w:sz w:val="22"/>
        </w:rPr>
        <w:t xml:space="preserve">:- </w:t>
      </w:r>
      <w:r w:rsidR="0026080D">
        <w:rPr>
          <w:rFonts w:ascii="Calibri" w:hAnsi="Calibri" w:cs="Calibri"/>
          <w:sz w:val="22"/>
        </w:rPr>
        <w:t>T</w:t>
      </w:r>
      <w:r>
        <w:rPr>
          <w:rFonts w:ascii="Calibri" w:hAnsi="Calibri" w:cs="Calibri"/>
          <w:sz w:val="22"/>
        </w:rPr>
        <w:t>echnical media planning experience capable of modeling scalable insightful global media campaigns while optimizing for monetization metrics like reach, cost to acquire, lifetime value, attrition, churn</w:t>
      </w:r>
    </w:p>
    <w:p w14:paraId="6A9302CF" w14:textId="77777777" w:rsidR="009D25A8" w:rsidRDefault="009D25A8">
      <w:pPr>
        <w:numPr>
          <w:ilvl w:val="0"/>
          <w:numId w:val="6"/>
        </w:numPr>
        <w:ind w:left="360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u w:val="single"/>
        </w:rPr>
        <w:t>Statistics</w:t>
      </w:r>
      <w:r>
        <w:rPr>
          <w:rFonts w:ascii="Calibri" w:hAnsi="Calibri" w:cs="Calibri"/>
          <w:sz w:val="22"/>
          <w:szCs w:val="20"/>
        </w:rPr>
        <w:t xml:space="preserve">:- Analytical experience </w:t>
      </w:r>
      <w:r w:rsidR="00330563">
        <w:rPr>
          <w:rFonts w:ascii="Calibri" w:hAnsi="Calibri" w:cs="Calibri"/>
          <w:sz w:val="22"/>
          <w:szCs w:val="20"/>
        </w:rPr>
        <w:t>in</w:t>
      </w:r>
      <w:r>
        <w:rPr>
          <w:rFonts w:ascii="Calibri" w:hAnsi="Calibri" w:cs="Calibri"/>
          <w:sz w:val="22"/>
          <w:szCs w:val="20"/>
        </w:rPr>
        <w:t xml:space="preserve"> R </w:t>
      </w:r>
      <w:r w:rsidR="00330563">
        <w:rPr>
          <w:rFonts w:ascii="Calibri" w:hAnsi="Calibri" w:cs="Calibri"/>
          <w:sz w:val="22"/>
          <w:szCs w:val="20"/>
        </w:rPr>
        <w:t>o</w:t>
      </w:r>
      <w:r>
        <w:rPr>
          <w:rFonts w:ascii="Calibri" w:hAnsi="Calibri" w:cs="Calibri"/>
          <w:sz w:val="22"/>
          <w:szCs w:val="20"/>
        </w:rPr>
        <w:t xml:space="preserve">n models such as </w:t>
      </w:r>
      <w:r w:rsidR="008A726F">
        <w:rPr>
          <w:rFonts w:ascii="Calibri" w:hAnsi="Calibri" w:cs="Calibri"/>
          <w:sz w:val="22"/>
          <w:szCs w:val="20"/>
        </w:rPr>
        <w:t>Marketing Mix Modeling and Multi Touch Attribution</w:t>
      </w:r>
    </w:p>
    <w:p w14:paraId="24DFA88D" w14:textId="77777777" w:rsidR="009D25A8" w:rsidRDefault="009D25A8">
      <w:pPr>
        <w:ind w:left="360"/>
        <w:rPr>
          <w:rFonts w:ascii="Calibri" w:hAnsi="Calibri" w:cs="Calibri"/>
          <w:sz w:val="22"/>
          <w:szCs w:val="20"/>
        </w:rPr>
      </w:pPr>
    </w:p>
    <w:p w14:paraId="3351EB89" w14:textId="77777777" w:rsidR="009D25A8" w:rsidRDefault="009D25A8">
      <w:pPr>
        <w:pStyle w:val="Nur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hAnsi="Calibri" w:cs="Calibri"/>
          <w:sz w:val="22"/>
          <w:u w:val="single"/>
        </w:rPr>
      </w:pPr>
      <w:r>
        <w:rPr>
          <w:rFonts w:ascii="Calibri" w:eastAsia="MS Mincho" w:hAnsi="Calibri" w:cs="Calibri"/>
          <w:b/>
          <w:bCs/>
          <w:smallCaps/>
          <w:spacing w:val="40"/>
          <w:sz w:val="22"/>
        </w:rPr>
        <w:t>Highlights</w:t>
      </w:r>
    </w:p>
    <w:p w14:paraId="68C5B717" w14:textId="77777777" w:rsidR="009D25A8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eCommerce</w:t>
      </w:r>
      <w:r>
        <w:rPr>
          <w:rFonts w:ascii="Calibri" w:hAnsi="Calibri" w:cs="Calibri"/>
          <w:sz w:val="22"/>
        </w:rPr>
        <w:t xml:space="preserve">:- </w:t>
      </w:r>
      <w:r w:rsidR="00534FEF">
        <w:rPr>
          <w:rFonts w:ascii="Calibri" w:hAnsi="Calibri" w:cs="Calibri"/>
          <w:sz w:val="22"/>
        </w:rPr>
        <w:t>Optim</w:t>
      </w:r>
      <w:r w:rsidR="001B75BD">
        <w:rPr>
          <w:rFonts w:ascii="Calibri" w:hAnsi="Calibri" w:cs="Calibri"/>
          <w:sz w:val="22"/>
        </w:rPr>
        <w:t>i</w:t>
      </w:r>
      <w:r w:rsidR="00534FEF">
        <w:rPr>
          <w:rFonts w:ascii="Calibri" w:hAnsi="Calibri" w:cs="Calibri"/>
          <w:sz w:val="22"/>
        </w:rPr>
        <w:t>ze products/campaigns</w:t>
      </w:r>
      <w:r>
        <w:rPr>
          <w:rFonts w:ascii="Calibri" w:hAnsi="Calibri" w:cs="Calibri"/>
          <w:sz w:val="22"/>
        </w:rPr>
        <w:t xml:space="preserve"> for $2b+ revenue website </w:t>
      </w:r>
      <w:hyperlink r:id="rId5" w:history="1">
        <w:r w:rsidR="00534FEF" w:rsidRPr="009B33EA">
          <w:rPr>
            <w:rStyle w:val="Hyperlink"/>
            <w:rFonts w:ascii="Calibri" w:hAnsi="Calibri" w:cs="Calibri"/>
            <w:sz w:val="22"/>
          </w:rPr>
          <w:t>www.Verizon.com</w:t>
        </w:r>
      </w:hyperlink>
      <w:r>
        <w:rPr>
          <w:rFonts w:ascii="Calibri" w:hAnsi="Calibri" w:cs="Calibri"/>
          <w:sz w:val="22"/>
        </w:rPr>
        <w:t xml:space="preserve"> </w:t>
      </w:r>
    </w:p>
    <w:p w14:paraId="040DE2C6" w14:textId="77777777" w:rsidR="009D25A8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Data</w:t>
      </w:r>
      <w:r>
        <w:rPr>
          <w:rFonts w:ascii="Calibri" w:hAnsi="Calibri" w:cs="Calibri"/>
          <w:sz w:val="22"/>
        </w:rPr>
        <w:t xml:space="preserve">:- </w:t>
      </w:r>
      <w:r w:rsidR="00B84A40">
        <w:rPr>
          <w:rFonts w:ascii="Calibri" w:hAnsi="Calibri" w:cs="Calibri"/>
          <w:sz w:val="22"/>
        </w:rPr>
        <w:t>Optimized MMM and MTA models</w:t>
      </w:r>
      <w:r>
        <w:rPr>
          <w:rFonts w:ascii="Calibri" w:hAnsi="Calibri" w:cs="Calibri"/>
          <w:sz w:val="22"/>
        </w:rPr>
        <w:t xml:space="preserve"> for Google</w:t>
      </w:r>
      <w:r w:rsidR="00B84A40">
        <w:rPr>
          <w:rFonts w:ascii="Calibri" w:hAnsi="Calibri" w:cs="Calibri"/>
          <w:sz w:val="22"/>
        </w:rPr>
        <w:t xml:space="preserve"> client </w:t>
      </w:r>
      <w:hyperlink r:id="rId6" w:history="1">
        <w:r w:rsidR="001B75BD" w:rsidRPr="009B33EA">
          <w:rPr>
            <w:rStyle w:val="Hyperlink"/>
            <w:rFonts w:ascii="Calibri" w:hAnsi="Calibri" w:cs="Calibri"/>
            <w:sz w:val="22"/>
          </w:rPr>
          <w:t>www.Pepsi.com</w:t>
        </w:r>
      </w:hyperlink>
      <w:r w:rsidR="001B75BD">
        <w:rPr>
          <w:rFonts w:ascii="Calibri" w:hAnsi="Calibri" w:cs="Calibri"/>
          <w:sz w:val="22"/>
        </w:rPr>
        <w:t xml:space="preserve"> </w:t>
      </w:r>
    </w:p>
    <w:p w14:paraId="23C16B3F" w14:textId="77777777" w:rsidR="009D25A8" w:rsidRPr="00326DBC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SEO</w:t>
      </w:r>
      <w:r>
        <w:rPr>
          <w:rFonts w:ascii="Calibri" w:hAnsi="Calibri" w:cs="Calibri"/>
          <w:sz w:val="22"/>
        </w:rPr>
        <w:t>:- Placed website</w:t>
      </w:r>
      <w:r w:rsidR="00287BAC">
        <w:rPr>
          <w:rFonts w:ascii="Calibri" w:hAnsi="Calibri" w:cs="Calibri"/>
          <w:sz w:val="22"/>
        </w:rPr>
        <w:t xml:space="preserve"> </w:t>
      </w:r>
      <w:hyperlink r:id="rId7" w:history="1">
        <w:r w:rsidR="00360AF0" w:rsidRPr="0006598B">
          <w:rPr>
            <w:rStyle w:val="Hyperlink"/>
            <w:rFonts w:ascii="Calibri" w:hAnsi="Calibri" w:cs="Calibri"/>
            <w:sz w:val="22"/>
          </w:rPr>
          <w:t>www.DailyFX.com</w:t>
        </w:r>
      </w:hyperlink>
      <w:r>
        <w:rPr>
          <w:rFonts w:ascii="Calibri" w:hAnsi="Calibri" w:cs="Calibri"/>
          <w:sz w:val="22"/>
        </w:rPr>
        <w:t xml:space="preserve"> on page 1 for Google organic search listings</w:t>
      </w:r>
    </w:p>
    <w:p w14:paraId="4E3C14E5" w14:textId="77777777" w:rsidR="00326DBC" w:rsidRPr="00CA6F73" w:rsidRDefault="00326DBC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 w:rsidRPr="00E8030D">
        <w:rPr>
          <w:rFonts w:ascii="Calibri" w:hAnsi="Calibri" w:cs="Calibri"/>
          <w:sz w:val="22"/>
          <w:u w:val="single"/>
        </w:rPr>
        <w:t>Marketplace</w:t>
      </w:r>
      <w:r w:rsidRPr="00CA6F73">
        <w:rPr>
          <w:rFonts w:ascii="Calibri" w:hAnsi="Calibri" w:cs="Calibri"/>
          <w:sz w:val="22"/>
        </w:rPr>
        <w:t>:- Upload</w:t>
      </w:r>
      <w:r w:rsidR="00DB5634">
        <w:rPr>
          <w:rFonts w:ascii="Calibri" w:hAnsi="Calibri" w:cs="Calibri"/>
          <w:sz w:val="22"/>
        </w:rPr>
        <w:t>ed</w:t>
      </w:r>
      <w:r w:rsidRPr="00CA6F73">
        <w:rPr>
          <w:rFonts w:ascii="Calibri" w:hAnsi="Calibri" w:cs="Calibri"/>
          <w:sz w:val="22"/>
        </w:rPr>
        <w:t xml:space="preserve"> </w:t>
      </w:r>
      <w:r w:rsidR="00DB5634">
        <w:rPr>
          <w:rFonts w:ascii="Calibri" w:hAnsi="Calibri" w:cs="Calibri"/>
          <w:sz w:val="22"/>
        </w:rPr>
        <w:t xml:space="preserve">1m+ SKU </w:t>
      </w:r>
      <w:r w:rsidRPr="00CA6F73">
        <w:rPr>
          <w:rFonts w:ascii="Calibri" w:hAnsi="Calibri" w:cs="Calibri"/>
          <w:sz w:val="22"/>
        </w:rPr>
        <w:t xml:space="preserve">StadiumGoods </w:t>
      </w:r>
      <w:r w:rsidR="00DB5634">
        <w:rPr>
          <w:rFonts w:ascii="Calibri" w:hAnsi="Calibri" w:cs="Calibri"/>
          <w:sz w:val="22"/>
        </w:rPr>
        <w:t xml:space="preserve">shoe </w:t>
      </w:r>
      <w:r w:rsidRPr="00CA6F73">
        <w:rPr>
          <w:rFonts w:ascii="Calibri" w:hAnsi="Calibri" w:cs="Calibri"/>
          <w:sz w:val="22"/>
        </w:rPr>
        <w:t xml:space="preserve">catalog </w:t>
      </w:r>
      <w:r w:rsidR="00CA6F73" w:rsidRPr="00CA6F73">
        <w:rPr>
          <w:rFonts w:ascii="Calibri" w:hAnsi="Calibri" w:cs="Calibri"/>
          <w:sz w:val="22"/>
        </w:rPr>
        <w:t xml:space="preserve">to Chinese mobile app </w:t>
      </w:r>
      <w:hyperlink r:id="rId8" w:history="1">
        <w:r w:rsidR="00287BAC" w:rsidRPr="009B33EA">
          <w:rPr>
            <w:rStyle w:val="Hyperlink"/>
            <w:rFonts w:ascii="Calibri" w:hAnsi="Calibri" w:cs="Calibri"/>
            <w:sz w:val="22"/>
          </w:rPr>
          <w:t>www.WeChat.com</w:t>
        </w:r>
      </w:hyperlink>
      <w:r w:rsidR="001B75BD">
        <w:rPr>
          <w:rFonts w:ascii="Calibri" w:hAnsi="Calibri" w:cs="Calibri"/>
          <w:sz w:val="22"/>
        </w:rPr>
        <w:t xml:space="preserve"> </w:t>
      </w:r>
    </w:p>
    <w:p w14:paraId="71FA7A31" w14:textId="77777777" w:rsidR="009D25A8" w:rsidRDefault="003F5A04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 w:rsidRPr="00B84A40">
        <w:rPr>
          <w:rFonts w:ascii="Calibri" w:hAnsi="Calibri" w:cs="Calibri"/>
          <w:sz w:val="22"/>
          <w:u w:val="single"/>
        </w:rPr>
        <w:t>Lead Generation</w:t>
      </w:r>
      <w:r w:rsidR="009D25A8">
        <w:rPr>
          <w:rFonts w:ascii="Calibri" w:hAnsi="Calibri" w:cs="Calibri"/>
          <w:sz w:val="22"/>
        </w:rPr>
        <w:t xml:space="preserve">:- </w:t>
      </w:r>
      <w:r w:rsidR="00287BAC">
        <w:rPr>
          <w:rFonts w:ascii="Calibri" w:hAnsi="Calibri" w:cs="Calibri"/>
          <w:sz w:val="22"/>
        </w:rPr>
        <w:t xml:space="preserve">Built 1k+ affiliate network </w:t>
      </w:r>
      <w:r w:rsidR="009D25A8">
        <w:rPr>
          <w:rFonts w:ascii="Calibri" w:hAnsi="Calibri" w:cs="Calibri"/>
          <w:sz w:val="22"/>
        </w:rPr>
        <w:t xml:space="preserve">for retail Forex broker </w:t>
      </w:r>
      <w:hyperlink r:id="rId9" w:history="1">
        <w:r w:rsidR="009D25A8">
          <w:rPr>
            <w:rStyle w:val="Hyperlink"/>
            <w:rFonts w:ascii="Calibri" w:hAnsi="Calibri" w:cs="Calibri"/>
            <w:sz w:val="22"/>
          </w:rPr>
          <w:t>www.FXCM.com</w:t>
        </w:r>
      </w:hyperlink>
    </w:p>
    <w:p w14:paraId="312EA44F" w14:textId="77777777" w:rsidR="009D25A8" w:rsidRPr="00EE38AB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Video</w:t>
      </w:r>
      <w:r>
        <w:rPr>
          <w:rFonts w:ascii="Calibri" w:hAnsi="Calibri" w:cs="Calibri"/>
          <w:sz w:val="22"/>
        </w:rPr>
        <w:t xml:space="preserve">:- </w:t>
      </w:r>
      <w:r w:rsidR="00DB5634">
        <w:rPr>
          <w:rFonts w:ascii="Calibri" w:hAnsi="Calibri" w:cs="Calibri"/>
          <w:sz w:val="22"/>
        </w:rPr>
        <w:t>Launched</w:t>
      </w:r>
      <w:r>
        <w:rPr>
          <w:rFonts w:ascii="Calibri" w:hAnsi="Calibri" w:cs="Calibri"/>
          <w:sz w:val="22"/>
        </w:rPr>
        <w:t xml:space="preserve"> </w:t>
      </w:r>
      <w:r w:rsidR="00EE38AB">
        <w:rPr>
          <w:rFonts w:ascii="Calibri" w:hAnsi="Calibri" w:cs="Calibri"/>
          <w:sz w:val="22"/>
        </w:rPr>
        <w:t xml:space="preserve">3m+ subscriber </w:t>
      </w:r>
      <w:r>
        <w:rPr>
          <w:rFonts w:ascii="Calibri" w:hAnsi="Calibri" w:cs="Calibri"/>
          <w:sz w:val="22"/>
        </w:rPr>
        <w:t xml:space="preserve">online </w:t>
      </w:r>
      <w:r w:rsidR="00EE38AB">
        <w:rPr>
          <w:rFonts w:ascii="Calibri" w:hAnsi="Calibri" w:cs="Calibri"/>
          <w:sz w:val="22"/>
        </w:rPr>
        <w:t xml:space="preserve">YouTube channel for </w:t>
      </w:r>
      <w:hyperlink r:id="rId10" w:history="1">
        <w:r w:rsidR="00EE38AB" w:rsidRPr="009B33EA">
          <w:rPr>
            <w:rStyle w:val="Hyperlink"/>
            <w:rFonts w:ascii="Calibri" w:hAnsi="Calibri" w:cs="Calibri"/>
            <w:sz w:val="22"/>
          </w:rPr>
          <w:t>www.Reuters.com</w:t>
        </w:r>
      </w:hyperlink>
    </w:p>
    <w:p w14:paraId="656243F0" w14:textId="28341884" w:rsidR="00EE38AB" w:rsidRDefault="00EE38AB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B2B</w:t>
      </w:r>
      <w:r w:rsidRPr="006F1F86">
        <w:rPr>
          <w:rFonts w:ascii="Calibri" w:hAnsi="Calibri" w:cs="Calibri"/>
          <w:sz w:val="22"/>
        </w:rPr>
        <w:t>:-</w:t>
      </w:r>
      <w:r w:rsidR="00DB5634" w:rsidRPr="006F1F86">
        <w:rPr>
          <w:rFonts w:ascii="Calibri" w:hAnsi="Calibri" w:cs="Calibri"/>
          <w:sz w:val="22"/>
        </w:rPr>
        <w:t xml:space="preserve"> </w:t>
      </w:r>
      <w:r w:rsidR="006F1F86" w:rsidRPr="006F1F86">
        <w:rPr>
          <w:rFonts w:ascii="Calibri" w:hAnsi="Calibri" w:cs="Calibri"/>
          <w:sz w:val="22"/>
        </w:rPr>
        <w:t xml:space="preserve">Launched IT service subscription products for </w:t>
      </w:r>
      <w:r w:rsidR="00DE52E4">
        <w:rPr>
          <w:rFonts w:ascii="Calibri" w:hAnsi="Calibri" w:cs="Calibri"/>
          <w:sz w:val="22"/>
        </w:rPr>
        <w:t>printer</w:t>
      </w:r>
      <w:r w:rsidR="006F1F86" w:rsidRPr="006F1F86">
        <w:rPr>
          <w:rFonts w:ascii="Calibri" w:hAnsi="Calibri" w:cs="Calibri"/>
          <w:sz w:val="22"/>
        </w:rPr>
        <w:t xml:space="preserve"> manufacturer </w:t>
      </w:r>
      <w:hyperlink r:id="rId11" w:history="1">
        <w:r w:rsidR="006F1F86" w:rsidRPr="006F1F86">
          <w:rPr>
            <w:rStyle w:val="Hyperlink"/>
            <w:rFonts w:ascii="Calibri" w:hAnsi="Calibri" w:cs="Calibri"/>
            <w:sz w:val="22"/>
          </w:rPr>
          <w:t>kmbs.KonicaMinolta.us</w:t>
        </w:r>
      </w:hyperlink>
    </w:p>
    <w:p w14:paraId="05D534D8" w14:textId="77777777" w:rsidR="006F1F86" w:rsidRDefault="006F1F86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Marketing Automation</w:t>
      </w:r>
      <w:r w:rsidRPr="006F1F86">
        <w:rPr>
          <w:rFonts w:ascii="Calibri" w:hAnsi="Calibri" w:cs="Calibri"/>
          <w:sz w:val="22"/>
        </w:rPr>
        <w:t xml:space="preserve">:- Developer for HubSpot workflows/campaigns/pages for IT reseller </w:t>
      </w:r>
      <w:hyperlink r:id="rId12" w:history="1">
        <w:r w:rsidR="001B75BD" w:rsidRPr="009B33EA">
          <w:rPr>
            <w:rStyle w:val="Hyperlink"/>
            <w:rFonts w:ascii="Calibri" w:hAnsi="Calibri" w:cs="Calibri"/>
            <w:sz w:val="22"/>
          </w:rPr>
          <w:t>www.IronBow.com</w:t>
        </w:r>
      </w:hyperlink>
      <w:r w:rsidR="001B75BD">
        <w:rPr>
          <w:rFonts w:ascii="Calibri" w:hAnsi="Calibri" w:cs="Calibri"/>
          <w:sz w:val="22"/>
        </w:rPr>
        <w:t xml:space="preserve"> </w:t>
      </w:r>
    </w:p>
    <w:p w14:paraId="5F58F019" w14:textId="77777777" w:rsidR="00EE38AB" w:rsidRDefault="00B84A40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Email</w:t>
      </w:r>
      <w:r w:rsidR="00326DBC">
        <w:rPr>
          <w:rFonts w:ascii="Calibri" w:hAnsi="Calibri" w:cs="Calibri"/>
          <w:sz w:val="22"/>
          <w:u w:val="single"/>
        </w:rPr>
        <w:t>:</w:t>
      </w:r>
      <w:r w:rsidR="00326DBC" w:rsidRPr="006F1F86">
        <w:rPr>
          <w:rFonts w:ascii="Calibri" w:hAnsi="Calibri" w:cs="Calibri"/>
          <w:sz w:val="22"/>
        </w:rPr>
        <w:t>-</w:t>
      </w:r>
      <w:r w:rsidRPr="006F1F86">
        <w:rPr>
          <w:rFonts w:ascii="Calibri" w:hAnsi="Calibri" w:cs="Calibri"/>
          <w:sz w:val="22"/>
        </w:rPr>
        <w:t xml:space="preserve"> </w:t>
      </w:r>
      <w:r w:rsidR="006F1F86" w:rsidRPr="006F1F86">
        <w:rPr>
          <w:rFonts w:ascii="Calibri" w:hAnsi="Calibri" w:cs="Calibri"/>
          <w:sz w:val="22"/>
        </w:rPr>
        <w:t xml:space="preserve">Ran A/B test on lists and creatives on email creatives for Microsoft </w:t>
      </w:r>
      <w:hyperlink r:id="rId13" w:history="1">
        <w:r w:rsidR="001B75BD" w:rsidRPr="009B33EA">
          <w:rPr>
            <w:rStyle w:val="Hyperlink"/>
            <w:rFonts w:ascii="Calibri" w:hAnsi="Calibri" w:cs="Calibri"/>
            <w:sz w:val="22"/>
          </w:rPr>
          <w:t>www.Xbox.com</w:t>
        </w:r>
      </w:hyperlink>
      <w:r w:rsidR="001B75BD">
        <w:rPr>
          <w:rFonts w:ascii="Calibri" w:hAnsi="Calibri" w:cs="Calibri"/>
          <w:sz w:val="22"/>
          <w:u w:val="single"/>
        </w:rPr>
        <w:t xml:space="preserve"> </w:t>
      </w:r>
    </w:p>
    <w:p w14:paraId="71FFE0AC" w14:textId="77777777" w:rsidR="00326DBC" w:rsidRPr="00DB5634" w:rsidRDefault="00326DBC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Subscription:-</w:t>
      </w:r>
      <w:r w:rsidR="000A02FF" w:rsidRPr="00DB5634">
        <w:rPr>
          <w:rFonts w:ascii="Calibri" w:hAnsi="Calibri" w:cs="Calibri"/>
          <w:sz w:val="22"/>
        </w:rPr>
        <w:t xml:space="preserve"> </w:t>
      </w:r>
      <w:r w:rsidR="00DB5634" w:rsidRPr="00DB5634">
        <w:rPr>
          <w:rFonts w:ascii="Calibri" w:hAnsi="Calibri" w:cs="Calibri"/>
          <w:sz w:val="22"/>
        </w:rPr>
        <w:t>Managed $50m premium SMS mobile subscription revenue for 300m download music app Kazaa</w:t>
      </w:r>
    </w:p>
    <w:p w14:paraId="005B0E6A" w14:textId="77777777" w:rsidR="009D25A8" w:rsidRPr="00DE52E4" w:rsidRDefault="003F5A04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Content</w:t>
      </w:r>
      <w:r w:rsidR="009D25A8">
        <w:rPr>
          <w:rFonts w:ascii="Calibri" w:hAnsi="Calibri" w:cs="Calibri"/>
          <w:sz w:val="22"/>
        </w:rPr>
        <w:t xml:space="preserve">:- </w:t>
      </w:r>
      <w:r w:rsidR="00783C74">
        <w:rPr>
          <w:rFonts w:ascii="Calibri" w:hAnsi="Calibri" w:cs="Calibri"/>
          <w:sz w:val="22"/>
        </w:rPr>
        <w:t xml:space="preserve">Built 1k+ content syndication network for content site </w:t>
      </w:r>
      <w:hyperlink r:id="rId14" w:history="1">
        <w:r w:rsidR="00783C74" w:rsidRPr="009B33EA">
          <w:rPr>
            <w:rStyle w:val="Hyperlink"/>
            <w:rFonts w:ascii="Calibri" w:hAnsi="Calibri" w:cs="Calibri"/>
            <w:sz w:val="22"/>
          </w:rPr>
          <w:t>www.DailyFX.com</w:t>
        </w:r>
      </w:hyperlink>
      <w:r w:rsidR="00783C74">
        <w:rPr>
          <w:rFonts w:ascii="Calibri" w:hAnsi="Calibri" w:cs="Calibri"/>
          <w:sz w:val="22"/>
        </w:rPr>
        <w:t xml:space="preserve"> </w:t>
      </w:r>
    </w:p>
    <w:p w14:paraId="4044A996" w14:textId="77777777" w:rsidR="00DE52E4" w:rsidRPr="00287BAC" w:rsidRDefault="00DE52E4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CRM</w:t>
      </w:r>
      <w:r w:rsidRPr="00287BAC">
        <w:rPr>
          <w:rFonts w:ascii="Calibri" w:hAnsi="Calibri" w:cs="Calibri"/>
          <w:sz w:val="22"/>
        </w:rPr>
        <w:t>:-</w:t>
      </w:r>
      <w:r w:rsidR="001B75BD" w:rsidRPr="00287BAC">
        <w:rPr>
          <w:rFonts w:ascii="Calibri" w:hAnsi="Calibri" w:cs="Calibri"/>
          <w:sz w:val="22"/>
        </w:rPr>
        <w:t xml:space="preserve"> </w:t>
      </w:r>
      <w:r w:rsidR="00287BAC" w:rsidRPr="00287BAC">
        <w:rPr>
          <w:rFonts w:ascii="Calibri" w:hAnsi="Calibri" w:cs="Calibri"/>
          <w:sz w:val="22"/>
        </w:rPr>
        <w:t xml:space="preserve">Connected Salesforce via API to internal application for coworking provider </w:t>
      </w:r>
      <w:hyperlink r:id="rId15" w:history="1">
        <w:r w:rsidR="00287BAC" w:rsidRPr="00287BAC">
          <w:rPr>
            <w:rStyle w:val="Hyperlink"/>
            <w:rFonts w:ascii="Calibri" w:hAnsi="Calibri" w:cs="Calibri"/>
            <w:sz w:val="22"/>
            <w:u w:val="none"/>
          </w:rPr>
          <w:t>www.Convene.com</w:t>
        </w:r>
      </w:hyperlink>
      <w:r w:rsidR="00287BAC" w:rsidRPr="00287BAC">
        <w:rPr>
          <w:rFonts w:ascii="Calibri" w:hAnsi="Calibri" w:cs="Calibri"/>
          <w:sz w:val="22"/>
        </w:rPr>
        <w:t xml:space="preserve"> </w:t>
      </w:r>
    </w:p>
    <w:p w14:paraId="252AB85C" w14:textId="77777777" w:rsidR="009D25A8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Mobile</w:t>
      </w:r>
      <w:r>
        <w:rPr>
          <w:rFonts w:ascii="Calibri" w:hAnsi="Calibri" w:cs="Calibri"/>
          <w:sz w:val="22"/>
        </w:rPr>
        <w:t xml:space="preserve">:- Managed mobile app </w:t>
      </w:r>
      <w:hyperlink r:id="rId16" w:history="1">
        <w:r w:rsidR="00DE52E4" w:rsidRPr="009B33EA">
          <w:rPr>
            <w:rStyle w:val="Hyperlink"/>
            <w:rFonts w:ascii="Calibri" w:hAnsi="Calibri" w:cs="Calibri"/>
            <w:sz w:val="22"/>
          </w:rPr>
          <w:t>www.PalTalk.com</w:t>
        </w:r>
      </w:hyperlink>
      <w:r w:rsidR="00DE52E4">
        <w:rPr>
          <w:rFonts w:ascii="Calibri" w:hAnsi="Calibri" w:cs="Calibri"/>
          <w:sz w:val="22"/>
        </w:rPr>
        <w:t xml:space="preserve"> 7m users, </w:t>
      </w:r>
      <w:r>
        <w:rPr>
          <w:rFonts w:ascii="Calibri" w:hAnsi="Calibri" w:cs="Calibri"/>
          <w:sz w:val="22"/>
        </w:rPr>
        <w:t>$2m/m</w:t>
      </w:r>
      <w:r w:rsidR="00DE52E4">
        <w:rPr>
          <w:rFonts w:ascii="Calibri" w:hAnsi="Calibri" w:cs="Calibri"/>
          <w:sz w:val="22"/>
        </w:rPr>
        <w:t xml:space="preserve">onth </w:t>
      </w:r>
      <w:r>
        <w:rPr>
          <w:rFonts w:ascii="Calibri" w:hAnsi="Calibri" w:cs="Calibri"/>
          <w:sz w:val="22"/>
        </w:rPr>
        <w:t>subscription revenue</w:t>
      </w:r>
    </w:p>
    <w:p w14:paraId="72EF739E" w14:textId="77777777" w:rsidR="009D25A8" w:rsidRDefault="003F5A04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tabs>
          <w:tab w:val="left" w:pos="1620"/>
        </w:tabs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Scrum</w:t>
      </w:r>
      <w:r w:rsidR="009D25A8">
        <w:rPr>
          <w:rFonts w:ascii="Calibri" w:hAnsi="Calibri" w:cs="Calibri"/>
          <w:sz w:val="22"/>
        </w:rPr>
        <w:t xml:space="preserve">:- Managed cross functional </w:t>
      </w:r>
      <w:r w:rsidR="00EE38AB">
        <w:rPr>
          <w:rFonts w:ascii="Calibri" w:hAnsi="Calibri" w:cs="Calibri"/>
          <w:sz w:val="22"/>
        </w:rPr>
        <w:t>2</w:t>
      </w:r>
      <w:r w:rsidR="009D25A8">
        <w:rPr>
          <w:rFonts w:ascii="Calibri" w:hAnsi="Calibri" w:cs="Calibri"/>
          <w:sz w:val="22"/>
        </w:rPr>
        <w:t>0+ team inclusive of developers</w:t>
      </w:r>
      <w:r w:rsidR="00287BAC">
        <w:rPr>
          <w:rFonts w:ascii="Calibri" w:hAnsi="Calibri" w:cs="Calibri"/>
          <w:sz w:val="22"/>
        </w:rPr>
        <w:t>/</w:t>
      </w:r>
      <w:r w:rsidR="009D25A8">
        <w:rPr>
          <w:rFonts w:ascii="Calibri" w:hAnsi="Calibri" w:cs="Calibri"/>
          <w:sz w:val="22"/>
        </w:rPr>
        <w:t xml:space="preserve">designers </w:t>
      </w:r>
      <w:r w:rsidR="00B84A40">
        <w:rPr>
          <w:rFonts w:ascii="Calibri" w:hAnsi="Calibri" w:cs="Calibri"/>
          <w:sz w:val="22"/>
        </w:rPr>
        <w:t xml:space="preserve">for </w:t>
      </w:r>
      <w:r w:rsidR="00287BAC">
        <w:rPr>
          <w:rFonts w:ascii="Calibri" w:hAnsi="Calibri" w:cs="Calibri"/>
          <w:sz w:val="22"/>
        </w:rPr>
        <w:t xml:space="preserve">ad agency </w:t>
      </w:r>
      <w:r w:rsidR="00B84A40">
        <w:rPr>
          <w:rFonts w:ascii="Calibri" w:hAnsi="Calibri" w:cs="Calibri"/>
          <w:sz w:val="22"/>
        </w:rPr>
        <w:t>Atrinsic</w:t>
      </w:r>
    </w:p>
    <w:p w14:paraId="67335833" w14:textId="77777777" w:rsidR="009D25A8" w:rsidRDefault="009D25A8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Technical</w:t>
      </w:r>
      <w:r>
        <w:rPr>
          <w:rFonts w:ascii="Calibri" w:hAnsi="Calibri" w:cs="Calibri"/>
          <w:sz w:val="22"/>
        </w:rPr>
        <w:t>:- Software development experience on platforms like R, ATG, Oracle, Java, C, SQL</w:t>
      </w:r>
    </w:p>
    <w:p w14:paraId="37CB9AA2" w14:textId="77777777" w:rsidR="003F5A04" w:rsidRDefault="00A56B9B" w:rsidP="00C14545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AI</w:t>
      </w:r>
      <w:r w:rsidRPr="00A56B9B">
        <w:rPr>
          <w:rFonts w:ascii="Calibri" w:hAnsi="Calibri" w:cs="Calibri"/>
          <w:sz w:val="22"/>
        </w:rPr>
        <w:t>:</w:t>
      </w:r>
      <w:r>
        <w:rPr>
          <w:rFonts w:ascii="Calibri" w:hAnsi="Calibri" w:cs="Calibri"/>
          <w:sz w:val="22"/>
        </w:rPr>
        <w:t xml:space="preserve">- </w:t>
      </w:r>
      <w:r w:rsidR="00783C74">
        <w:rPr>
          <w:rFonts w:ascii="Calibri" w:hAnsi="Calibri" w:cs="Calibri"/>
          <w:sz w:val="22"/>
        </w:rPr>
        <w:t>Build LLM ChatBot using BotPress and Rasa</w:t>
      </w:r>
    </w:p>
    <w:p w14:paraId="18F8073B" w14:textId="77777777" w:rsidR="00287BAC" w:rsidRPr="00C14545" w:rsidRDefault="00783C74" w:rsidP="00C14545">
      <w:pPr>
        <w:pStyle w:val="NurText"/>
        <w:numPr>
          <w:ilvl w:val="0"/>
          <w:numId w:val="13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rPr>
          <w:rFonts w:ascii="Calibri" w:hAnsi="Calibri" w:cs="Calibri"/>
          <w:sz w:val="22"/>
        </w:rPr>
      </w:pPr>
      <w:r w:rsidRPr="00AF284F">
        <w:rPr>
          <w:rFonts w:ascii="Calibri" w:hAnsi="Calibri" w:cs="Calibri"/>
          <w:sz w:val="22"/>
          <w:u w:val="single"/>
        </w:rPr>
        <w:t>B2C</w:t>
      </w:r>
      <w:r>
        <w:rPr>
          <w:rFonts w:ascii="Calibri" w:hAnsi="Calibri" w:cs="Calibri"/>
          <w:sz w:val="22"/>
        </w:rPr>
        <w:t xml:space="preserve">:- </w:t>
      </w:r>
      <w:r w:rsidR="00AF284F">
        <w:rPr>
          <w:rFonts w:ascii="Calibri" w:hAnsi="Calibri" w:cs="Calibri"/>
          <w:sz w:val="22"/>
        </w:rPr>
        <w:t xml:space="preserve">Managed 3m+ SKU catalog for website </w:t>
      </w:r>
      <w:hyperlink r:id="rId17" w:history="1">
        <w:r w:rsidR="00AF284F" w:rsidRPr="009B33EA">
          <w:rPr>
            <w:rStyle w:val="Hyperlink"/>
            <w:rFonts w:ascii="Calibri" w:hAnsi="Calibri" w:cs="Calibri"/>
            <w:sz w:val="22"/>
          </w:rPr>
          <w:t>www.Partzilla.com</w:t>
        </w:r>
      </w:hyperlink>
      <w:r w:rsidR="00AF284F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 xml:space="preserve"> </w:t>
      </w:r>
    </w:p>
    <w:p w14:paraId="7E3A15C2" w14:textId="77777777" w:rsidR="00DE478B" w:rsidRDefault="00DE478B">
      <w:pPr>
        <w:rPr>
          <w:rFonts w:ascii="Calibri" w:hAnsi="Calibri" w:cs="Arial"/>
          <w:sz w:val="22"/>
          <w:szCs w:val="20"/>
        </w:rPr>
      </w:pPr>
    </w:p>
    <w:p w14:paraId="15619D94" w14:textId="77777777" w:rsidR="008E3D28" w:rsidRDefault="008E3D28">
      <w:pPr>
        <w:rPr>
          <w:rFonts w:ascii="Calibri" w:hAnsi="Calibri" w:cs="Arial"/>
          <w:sz w:val="22"/>
          <w:szCs w:val="20"/>
        </w:rPr>
      </w:pPr>
    </w:p>
    <w:p w14:paraId="5CE6F208" w14:textId="77777777" w:rsidR="008A78FD" w:rsidRDefault="009D25A8" w:rsidP="00A56B9B">
      <w:pPr>
        <w:pBdr>
          <w:top w:val="single" w:sz="8" w:space="1" w:color="000000"/>
          <w:bottom w:val="single" w:sz="4" w:space="1" w:color="000000"/>
        </w:pBdr>
        <w:shd w:val="clear" w:color="auto" w:fill="D8D8D8"/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Calibri"/>
          <w:b/>
          <w:smallCaps/>
          <w:spacing w:val="20"/>
          <w:sz w:val="22"/>
          <w:szCs w:val="20"/>
        </w:rPr>
        <w:t>Experience</w:t>
      </w:r>
    </w:p>
    <w:p w14:paraId="22E010BF" w14:textId="77777777" w:rsidR="008A78FD" w:rsidRDefault="008A78FD" w:rsidP="0037591C">
      <w:pPr>
        <w:jc w:val="center"/>
        <w:rPr>
          <w:rFonts w:ascii="Calibri" w:hAnsi="Calibri" w:cs="Arial"/>
          <w:b/>
          <w:bCs/>
          <w:sz w:val="22"/>
          <w:szCs w:val="20"/>
        </w:rPr>
      </w:pPr>
    </w:p>
    <w:p w14:paraId="08EF4230" w14:textId="77777777" w:rsidR="0037591C" w:rsidRDefault="0037591C" w:rsidP="0037591C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OneWerx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7</w:t>
      </w:r>
      <w:r>
        <w:rPr>
          <w:rFonts w:ascii="Calibri" w:hAnsi="Calibri" w:cs="Arial"/>
          <w:b/>
          <w:bCs/>
          <w:sz w:val="22"/>
          <w:szCs w:val="20"/>
        </w:rPr>
        <w:t>/201</w:t>
      </w:r>
      <w:r w:rsidR="00564EF1">
        <w:rPr>
          <w:rFonts w:ascii="Calibri" w:hAnsi="Calibri" w:cs="Arial"/>
          <w:b/>
          <w:bCs/>
          <w:sz w:val="22"/>
          <w:szCs w:val="20"/>
        </w:rPr>
        <w:t>7</w:t>
      </w:r>
      <w:r>
        <w:rPr>
          <w:rFonts w:ascii="Calibri" w:hAnsi="Calibri" w:cs="Arial"/>
          <w:b/>
          <w:bCs/>
          <w:sz w:val="22"/>
          <w:szCs w:val="20"/>
        </w:rPr>
        <w:t xml:space="preserve"> – Present</w:t>
      </w:r>
    </w:p>
    <w:p w14:paraId="5DCAD3E6" w14:textId="77777777" w:rsidR="0037591C" w:rsidRDefault="00B8157E" w:rsidP="0037591C">
      <w:pPr>
        <w:jc w:val="center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>Marketing Manager</w:t>
      </w:r>
    </w:p>
    <w:p w14:paraId="492FFBB1" w14:textId="77777777" w:rsidR="0037591C" w:rsidRDefault="00EE1CBA" w:rsidP="0037591C">
      <w:pPr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Cs/>
          <w:sz w:val="22"/>
          <w:szCs w:val="20"/>
        </w:rPr>
        <w:t xml:space="preserve">Develop scalable creative technical digital solutions for </w:t>
      </w:r>
      <w:r w:rsidR="00A56B9B">
        <w:rPr>
          <w:rFonts w:ascii="Calibri" w:hAnsi="Calibri" w:cs="Arial"/>
          <w:bCs/>
          <w:sz w:val="22"/>
          <w:szCs w:val="20"/>
        </w:rPr>
        <w:t xml:space="preserve">digital agency </w:t>
      </w:r>
      <w:hyperlink r:id="rId18" w:history="1">
        <w:r w:rsidR="00A56B9B" w:rsidRPr="0006598B">
          <w:rPr>
            <w:rStyle w:val="Hyperlink"/>
            <w:rFonts w:ascii="Calibri" w:hAnsi="Calibri" w:cs="Arial"/>
            <w:bCs/>
            <w:sz w:val="22"/>
            <w:szCs w:val="20"/>
          </w:rPr>
          <w:t>www.OneWerx.com</w:t>
        </w:r>
      </w:hyperlink>
      <w:r w:rsidR="00A56B9B">
        <w:rPr>
          <w:rFonts w:ascii="Calibri" w:hAnsi="Calibri" w:cs="Arial"/>
          <w:bCs/>
          <w:sz w:val="22"/>
          <w:szCs w:val="20"/>
        </w:rPr>
        <w:t xml:space="preserve"> clients.</w:t>
      </w:r>
    </w:p>
    <w:p w14:paraId="50D786AC" w14:textId="77777777" w:rsidR="003923DB" w:rsidRPr="003923DB" w:rsidRDefault="003923DB" w:rsidP="003923DB">
      <w:pPr>
        <w:numPr>
          <w:ilvl w:val="0"/>
          <w:numId w:val="15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E-Commerce</w:t>
      </w:r>
      <w:r w:rsidRPr="00923E7A">
        <w:rPr>
          <w:rFonts w:ascii="Calibri" w:hAnsi="Calibri" w:cs="Arial"/>
          <w:sz w:val="22"/>
          <w:szCs w:val="20"/>
        </w:rPr>
        <w:t>:</w:t>
      </w:r>
      <w:r>
        <w:rPr>
          <w:rFonts w:ascii="Calibri" w:hAnsi="Calibri" w:cs="Arial"/>
          <w:sz w:val="22"/>
          <w:szCs w:val="20"/>
        </w:rPr>
        <w:t xml:space="preserve"> - Optimize product feeds on WeChat/TMall/eBay/JD.com for retailer </w:t>
      </w:r>
      <w:hyperlink r:id="rId19" w:history="1">
        <w:r w:rsidRPr="003C33DA">
          <w:rPr>
            <w:rStyle w:val="Hyperlink"/>
            <w:rFonts w:ascii="Calibri" w:hAnsi="Calibri" w:cs="Arial"/>
            <w:sz w:val="22"/>
            <w:szCs w:val="20"/>
          </w:rPr>
          <w:t>www.StadiumGoods.com</w:t>
        </w:r>
      </w:hyperlink>
    </w:p>
    <w:p w14:paraId="7756585C" w14:textId="77777777" w:rsidR="00AE50AB" w:rsidRPr="00AE50AB" w:rsidRDefault="00444B52" w:rsidP="00AE50AB">
      <w:pPr>
        <w:numPr>
          <w:ilvl w:val="0"/>
          <w:numId w:val="15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Ads</w:t>
      </w:r>
      <w:r w:rsidR="003923DB" w:rsidRPr="00923E7A">
        <w:rPr>
          <w:rFonts w:ascii="Calibri" w:hAnsi="Calibri" w:cs="Arial"/>
          <w:sz w:val="22"/>
          <w:szCs w:val="20"/>
        </w:rPr>
        <w:t>:</w:t>
      </w:r>
      <w:r w:rsidR="003923DB">
        <w:rPr>
          <w:rFonts w:ascii="Calibri" w:hAnsi="Calibri" w:cs="Arial"/>
          <w:sz w:val="22"/>
          <w:szCs w:val="20"/>
        </w:rPr>
        <w:t xml:space="preserve"> - Build website, Facebook/Adwords/Instagram</w:t>
      </w:r>
      <w:r w:rsidR="00AE50AB">
        <w:rPr>
          <w:rFonts w:ascii="Calibri" w:hAnsi="Calibri" w:cs="Arial"/>
          <w:sz w:val="22"/>
          <w:szCs w:val="20"/>
        </w:rPr>
        <w:t xml:space="preserve"> ad campaigns for </w:t>
      </w:r>
      <w:hyperlink r:id="rId20" w:history="1">
        <w:r w:rsidR="00AE50AB" w:rsidRPr="003C33DA">
          <w:rPr>
            <w:rStyle w:val="Hyperlink"/>
            <w:rFonts w:ascii="Calibri" w:hAnsi="Calibri" w:cs="Arial"/>
            <w:sz w:val="22"/>
            <w:szCs w:val="20"/>
          </w:rPr>
          <w:t>www.SuntuitySolar.com</w:t>
        </w:r>
      </w:hyperlink>
    </w:p>
    <w:p w14:paraId="4688C67F" w14:textId="77777777" w:rsidR="00FE2F95" w:rsidRPr="00FE2F95" w:rsidRDefault="00C96332" w:rsidP="00FE2F95">
      <w:pPr>
        <w:numPr>
          <w:ilvl w:val="0"/>
          <w:numId w:val="15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NonProfit</w:t>
      </w:r>
      <w:r w:rsidR="0037591C" w:rsidRPr="00923E7A">
        <w:rPr>
          <w:rFonts w:ascii="Calibri" w:hAnsi="Calibri" w:cs="Arial"/>
          <w:sz w:val="22"/>
          <w:szCs w:val="20"/>
        </w:rPr>
        <w:t>:</w:t>
      </w:r>
      <w:r w:rsidR="00EE1CBA">
        <w:rPr>
          <w:rFonts w:ascii="Calibri" w:hAnsi="Calibri" w:cs="Arial"/>
          <w:sz w:val="22"/>
          <w:szCs w:val="20"/>
        </w:rPr>
        <w:t xml:space="preserve"> - Build </w:t>
      </w:r>
      <w:r w:rsidR="006735D2">
        <w:rPr>
          <w:rFonts w:ascii="Calibri" w:hAnsi="Calibri" w:cs="Arial"/>
          <w:sz w:val="22"/>
          <w:szCs w:val="20"/>
        </w:rPr>
        <w:t xml:space="preserve">dashboard </w:t>
      </w:r>
      <w:r w:rsidR="00EE1CBA">
        <w:rPr>
          <w:rFonts w:ascii="Calibri" w:hAnsi="Calibri" w:cs="Arial"/>
          <w:sz w:val="22"/>
          <w:szCs w:val="20"/>
        </w:rPr>
        <w:t xml:space="preserve">to </w:t>
      </w:r>
      <w:r w:rsidR="006735D2">
        <w:rPr>
          <w:rFonts w:ascii="Calibri" w:hAnsi="Calibri" w:cs="Arial"/>
          <w:sz w:val="22"/>
          <w:szCs w:val="20"/>
        </w:rPr>
        <w:t xml:space="preserve">track </w:t>
      </w:r>
      <w:r w:rsidR="00EE1CBA">
        <w:rPr>
          <w:rFonts w:ascii="Calibri" w:hAnsi="Calibri" w:cs="Arial"/>
          <w:sz w:val="22"/>
          <w:szCs w:val="20"/>
        </w:rPr>
        <w:t xml:space="preserve">1k+ advertising </w:t>
      </w:r>
      <w:r w:rsidR="006735D2">
        <w:rPr>
          <w:rFonts w:ascii="Calibri" w:hAnsi="Calibri" w:cs="Arial"/>
          <w:sz w:val="22"/>
          <w:szCs w:val="20"/>
        </w:rPr>
        <w:t xml:space="preserve">agency members participation of </w:t>
      </w:r>
      <w:hyperlink r:id="rId21" w:history="1">
        <w:r w:rsidR="00FE2F95" w:rsidRPr="00702B1B">
          <w:rPr>
            <w:rStyle w:val="Hyperlink"/>
            <w:rFonts w:ascii="Calibri" w:hAnsi="Calibri" w:cs="Arial"/>
            <w:sz w:val="22"/>
            <w:szCs w:val="20"/>
          </w:rPr>
          <w:t>www.AAAA.org</w:t>
        </w:r>
      </w:hyperlink>
    </w:p>
    <w:p w14:paraId="0833C065" w14:textId="77777777" w:rsidR="0037591C" w:rsidRDefault="0037591C" w:rsidP="0037591C">
      <w:pPr>
        <w:numPr>
          <w:ilvl w:val="0"/>
          <w:numId w:val="15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Taxonomy</w:t>
      </w:r>
      <w:r w:rsidRPr="00923E7A">
        <w:rPr>
          <w:rFonts w:ascii="Calibri" w:hAnsi="Calibri" w:cs="Arial"/>
          <w:sz w:val="22"/>
          <w:szCs w:val="20"/>
        </w:rPr>
        <w:t>:</w:t>
      </w:r>
      <w:r>
        <w:rPr>
          <w:rFonts w:ascii="Calibri" w:hAnsi="Calibri" w:cs="Arial"/>
          <w:sz w:val="22"/>
          <w:szCs w:val="20"/>
        </w:rPr>
        <w:t xml:space="preserve"> - </w:t>
      </w:r>
      <w:r w:rsidR="006735D2">
        <w:rPr>
          <w:rFonts w:ascii="Calibri" w:hAnsi="Calibri" w:cs="Arial"/>
          <w:sz w:val="22"/>
          <w:szCs w:val="20"/>
        </w:rPr>
        <w:t xml:space="preserve">Created taxonomy of 10k+ products for </w:t>
      </w:r>
      <w:r w:rsidR="00EE1CBA">
        <w:rPr>
          <w:rFonts w:ascii="Calibri" w:hAnsi="Calibri" w:cs="Arial"/>
          <w:sz w:val="22"/>
          <w:szCs w:val="20"/>
        </w:rPr>
        <w:t>semi</w:t>
      </w:r>
      <w:r w:rsidR="00C96332">
        <w:rPr>
          <w:rFonts w:ascii="Calibri" w:hAnsi="Calibri" w:cs="Arial"/>
          <w:sz w:val="22"/>
          <w:szCs w:val="20"/>
        </w:rPr>
        <w:t>-</w:t>
      </w:r>
      <w:r w:rsidR="00EE1CBA">
        <w:rPr>
          <w:rFonts w:ascii="Calibri" w:hAnsi="Calibri" w:cs="Arial"/>
          <w:sz w:val="22"/>
          <w:szCs w:val="20"/>
        </w:rPr>
        <w:t xml:space="preserve">conductor manufacturer </w:t>
      </w:r>
      <w:r w:rsidR="006735D2">
        <w:rPr>
          <w:rFonts w:ascii="Calibri" w:hAnsi="Calibri" w:cs="Arial"/>
          <w:sz w:val="22"/>
          <w:szCs w:val="20"/>
        </w:rPr>
        <w:t xml:space="preserve">website </w:t>
      </w:r>
      <w:hyperlink r:id="rId22" w:history="1">
        <w:r w:rsidR="006735D2" w:rsidRPr="00211A82">
          <w:rPr>
            <w:rStyle w:val="Hyperlink"/>
            <w:rFonts w:ascii="Calibri" w:hAnsi="Calibri" w:cs="Arial"/>
            <w:sz w:val="22"/>
            <w:szCs w:val="20"/>
          </w:rPr>
          <w:t>www.Marvell.com</w:t>
        </w:r>
      </w:hyperlink>
    </w:p>
    <w:p w14:paraId="44689664" w14:textId="77777777" w:rsidR="004F7F16" w:rsidRDefault="004F7F16" w:rsidP="004F7F16">
      <w:pPr>
        <w:numPr>
          <w:ilvl w:val="0"/>
          <w:numId w:val="15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Medical</w:t>
      </w:r>
      <w:r w:rsidR="006735D2" w:rsidRPr="006735D2">
        <w:rPr>
          <w:rFonts w:ascii="Calibri" w:hAnsi="Calibri" w:cs="Arial"/>
          <w:sz w:val="22"/>
          <w:szCs w:val="20"/>
        </w:rPr>
        <w:t>:</w:t>
      </w:r>
      <w:r w:rsidR="006735D2">
        <w:rPr>
          <w:rFonts w:ascii="Calibri" w:hAnsi="Calibri" w:cs="Arial"/>
          <w:sz w:val="22"/>
          <w:szCs w:val="20"/>
        </w:rPr>
        <w:t xml:space="preserve">- </w:t>
      </w:r>
      <w:r>
        <w:rPr>
          <w:rFonts w:ascii="Calibri" w:hAnsi="Calibri" w:cs="Arial"/>
          <w:sz w:val="22"/>
          <w:szCs w:val="20"/>
        </w:rPr>
        <w:t xml:space="preserve">Setup and integrate Lab Information System for medical laboratory </w:t>
      </w:r>
      <w:hyperlink r:id="rId23" w:history="1">
        <w:r w:rsidR="001E5403" w:rsidRPr="0006598B">
          <w:rPr>
            <w:rStyle w:val="Hyperlink"/>
            <w:rFonts w:ascii="Calibri" w:hAnsi="Calibri" w:cs="Arial"/>
            <w:sz w:val="22"/>
            <w:szCs w:val="20"/>
          </w:rPr>
          <w:t>www.P23Labs.com</w:t>
        </w:r>
      </w:hyperlink>
    </w:p>
    <w:p w14:paraId="7B5E60E7" w14:textId="77777777" w:rsidR="00564EF1" w:rsidRDefault="00C96332" w:rsidP="00564EF1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  <w:u w:val="single"/>
        </w:rPr>
      </w:pPr>
      <w:r>
        <w:rPr>
          <w:rFonts w:ascii="Calibri" w:hAnsi="Calibri" w:cs="Arial"/>
          <w:sz w:val="22"/>
          <w:szCs w:val="20"/>
          <w:u w:val="single"/>
        </w:rPr>
        <w:t>Project Manage</w:t>
      </w:r>
      <w:r w:rsidR="009D25A8">
        <w:rPr>
          <w:rFonts w:ascii="Calibri" w:hAnsi="Calibri" w:cs="Arial"/>
          <w:sz w:val="22"/>
          <w:szCs w:val="20"/>
        </w:rPr>
        <w:t xml:space="preserve">:- </w:t>
      </w:r>
      <w:r w:rsidR="00163448">
        <w:rPr>
          <w:rFonts w:ascii="Calibri" w:hAnsi="Calibri" w:cs="Arial"/>
          <w:sz w:val="22"/>
          <w:szCs w:val="20"/>
        </w:rPr>
        <w:t xml:space="preserve">Custom </w:t>
      </w:r>
      <w:r w:rsidR="00564EF1">
        <w:rPr>
          <w:rFonts w:ascii="Calibri" w:hAnsi="Calibri" w:cs="Arial"/>
          <w:sz w:val="22"/>
          <w:szCs w:val="20"/>
        </w:rPr>
        <w:t xml:space="preserve">project management </w:t>
      </w:r>
      <w:r w:rsidR="006735D2">
        <w:rPr>
          <w:rFonts w:ascii="Calibri" w:hAnsi="Calibri" w:cs="Arial"/>
          <w:sz w:val="22"/>
          <w:szCs w:val="20"/>
        </w:rPr>
        <w:t>dashboard</w:t>
      </w:r>
      <w:r w:rsidR="009D25A8">
        <w:rPr>
          <w:rFonts w:ascii="Calibri" w:hAnsi="Calibri" w:cs="Arial"/>
          <w:sz w:val="22"/>
          <w:szCs w:val="20"/>
        </w:rPr>
        <w:t xml:space="preserve"> </w:t>
      </w:r>
      <w:r w:rsidR="00AE50AB">
        <w:rPr>
          <w:rFonts w:ascii="Calibri" w:hAnsi="Calibri" w:cs="Arial"/>
          <w:sz w:val="22"/>
          <w:szCs w:val="20"/>
        </w:rPr>
        <w:t xml:space="preserve">in </w:t>
      </w:r>
      <w:r w:rsidR="00474282">
        <w:rPr>
          <w:rFonts w:ascii="Calibri" w:hAnsi="Calibri" w:cs="Arial"/>
          <w:sz w:val="22"/>
          <w:szCs w:val="20"/>
        </w:rPr>
        <w:t>Node.js</w:t>
      </w:r>
      <w:r w:rsidR="00AE50AB">
        <w:rPr>
          <w:rFonts w:ascii="Calibri" w:hAnsi="Calibri" w:cs="Arial"/>
          <w:sz w:val="22"/>
          <w:szCs w:val="20"/>
        </w:rPr>
        <w:t xml:space="preserve"> </w:t>
      </w:r>
      <w:r w:rsidR="00C122E2">
        <w:rPr>
          <w:rFonts w:ascii="Calibri" w:hAnsi="Calibri" w:cs="Arial"/>
          <w:sz w:val="22"/>
          <w:szCs w:val="20"/>
        </w:rPr>
        <w:t xml:space="preserve">and SalesforceAPI </w:t>
      </w:r>
      <w:r w:rsidR="00564EF1">
        <w:rPr>
          <w:rFonts w:ascii="Calibri" w:hAnsi="Calibri" w:cs="Arial"/>
          <w:sz w:val="22"/>
          <w:szCs w:val="20"/>
        </w:rPr>
        <w:t xml:space="preserve">for </w:t>
      </w:r>
      <w:hyperlink r:id="rId24" w:history="1">
        <w:r w:rsidR="00564EF1" w:rsidRPr="0006598B">
          <w:rPr>
            <w:rStyle w:val="Hyperlink"/>
            <w:rFonts w:ascii="Calibri" w:hAnsi="Calibri" w:cs="Arial"/>
            <w:sz w:val="22"/>
            <w:szCs w:val="20"/>
          </w:rPr>
          <w:t>www.Convene.com</w:t>
        </w:r>
      </w:hyperlink>
    </w:p>
    <w:p w14:paraId="6EB8714E" w14:textId="77777777" w:rsidR="009D25A8" w:rsidRPr="00C96332" w:rsidRDefault="00564EF1" w:rsidP="00564EF1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  <w:u w:val="single"/>
        </w:rPr>
      </w:pPr>
      <w:r>
        <w:rPr>
          <w:rFonts w:ascii="Calibri" w:hAnsi="Calibri" w:cs="Arial"/>
          <w:sz w:val="22"/>
          <w:szCs w:val="20"/>
          <w:u w:val="single"/>
        </w:rPr>
        <w:t>Search</w:t>
      </w:r>
      <w:r w:rsidRPr="00564EF1">
        <w:rPr>
          <w:rFonts w:ascii="Calibri" w:hAnsi="Calibri" w:cs="Arial"/>
          <w:sz w:val="22"/>
          <w:szCs w:val="20"/>
        </w:rPr>
        <w:t xml:space="preserve">:- </w:t>
      </w:r>
      <w:r w:rsidR="00163448">
        <w:rPr>
          <w:rFonts w:ascii="Calibri" w:hAnsi="Calibri" w:cs="Arial"/>
          <w:sz w:val="22"/>
          <w:szCs w:val="20"/>
        </w:rPr>
        <w:t>Configured</w:t>
      </w:r>
      <w:r w:rsidRPr="00564EF1">
        <w:rPr>
          <w:rFonts w:ascii="Calibri" w:hAnsi="Calibri" w:cs="Arial"/>
          <w:sz w:val="22"/>
          <w:szCs w:val="20"/>
        </w:rPr>
        <w:t xml:space="preserve"> Apache Solr for </w:t>
      </w:r>
      <w:hyperlink r:id="rId25" w:history="1">
        <w:r w:rsidR="009D25A8" w:rsidRPr="00564EF1">
          <w:rPr>
            <w:rStyle w:val="Hyperlink"/>
            <w:rFonts w:ascii="Calibri" w:hAnsi="Calibri" w:cs="Arial"/>
            <w:bCs/>
            <w:sz w:val="22"/>
            <w:szCs w:val="20"/>
          </w:rPr>
          <w:t>www.Kazzam.com</w:t>
        </w:r>
      </w:hyperlink>
      <w:r w:rsidR="009D25A8" w:rsidRPr="00564EF1">
        <w:rPr>
          <w:rFonts w:ascii="Calibri" w:hAnsi="Calibri" w:cs="Arial"/>
          <w:bCs/>
          <w:sz w:val="22"/>
          <w:szCs w:val="20"/>
        </w:rPr>
        <w:t xml:space="preserve"> to aggregate party vendors to plan </w:t>
      </w:r>
      <w:r>
        <w:rPr>
          <w:rFonts w:ascii="Calibri" w:hAnsi="Calibri" w:cs="Arial"/>
          <w:bCs/>
          <w:sz w:val="22"/>
          <w:szCs w:val="20"/>
        </w:rPr>
        <w:t xml:space="preserve">children </w:t>
      </w:r>
      <w:r w:rsidR="009D25A8" w:rsidRPr="00564EF1">
        <w:rPr>
          <w:rFonts w:ascii="Calibri" w:hAnsi="Calibri" w:cs="Arial"/>
          <w:bCs/>
          <w:sz w:val="22"/>
          <w:szCs w:val="20"/>
        </w:rPr>
        <w:t>parties</w:t>
      </w:r>
    </w:p>
    <w:p w14:paraId="34DFB30D" w14:textId="6D8C01E2" w:rsidR="00C96332" w:rsidRPr="00C96332" w:rsidRDefault="00C96332" w:rsidP="00C96332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B2B</w:t>
      </w:r>
      <w:r w:rsidRPr="00C96332">
        <w:rPr>
          <w:rFonts w:ascii="Calibri" w:hAnsi="Calibri" w:cs="Arial"/>
          <w:sz w:val="22"/>
          <w:szCs w:val="20"/>
        </w:rPr>
        <w:t xml:space="preserve">:- </w:t>
      </w:r>
      <w:r w:rsidR="00163448">
        <w:rPr>
          <w:rFonts w:ascii="Calibri" w:hAnsi="Calibri" w:cs="Arial"/>
          <w:sz w:val="22"/>
          <w:szCs w:val="20"/>
        </w:rPr>
        <w:t>Designed</w:t>
      </w:r>
      <w:r w:rsidRPr="00C96332">
        <w:rPr>
          <w:rFonts w:ascii="Calibri" w:hAnsi="Calibri" w:cs="Arial"/>
          <w:sz w:val="22"/>
          <w:szCs w:val="20"/>
        </w:rPr>
        <w:t xml:space="preserve"> website and inbound leads multi</w:t>
      </w:r>
      <w:r w:rsidR="00ED782C">
        <w:rPr>
          <w:rFonts w:ascii="Calibri" w:hAnsi="Calibri" w:cs="Arial"/>
          <w:sz w:val="22"/>
          <w:szCs w:val="20"/>
        </w:rPr>
        <w:t>-</w:t>
      </w:r>
      <w:r w:rsidRPr="00C96332">
        <w:rPr>
          <w:rFonts w:ascii="Calibri" w:hAnsi="Calibri" w:cs="Arial"/>
          <w:sz w:val="22"/>
          <w:szCs w:val="20"/>
        </w:rPr>
        <w:t>channel marketing</w:t>
      </w:r>
      <w:r w:rsidR="00ED782C">
        <w:rPr>
          <w:rFonts w:ascii="Calibri" w:hAnsi="Calibri" w:cs="Arial"/>
          <w:sz w:val="22"/>
          <w:szCs w:val="20"/>
        </w:rPr>
        <w:t xml:space="preserve"> program</w:t>
      </w:r>
      <w:r w:rsidRPr="00C96332">
        <w:rPr>
          <w:rFonts w:ascii="Calibri" w:hAnsi="Calibri" w:cs="Arial"/>
          <w:sz w:val="22"/>
          <w:szCs w:val="20"/>
        </w:rPr>
        <w:t xml:space="preserve"> for </w:t>
      </w:r>
      <w:hyperlink r:id="rId26" w:history="1">
        <w:r w:rsidRPr="00C96332">
          <w:rPr>
            <w:rStyle w:val="Hyperlink"/>
            <w:rFonts w:ascii="Calibri" w:hAnsi="Calibri" w:cs="Arial"/>
            <w:sz w:val="22"/>
            <w:szCs w:val="20"/>
          </w:rPr>
          <w:t>KMBS.KonicaMinolta.US</w:t>
        </w:r>
      </w:hyperlink>
    </w:p>
    <w:p w14:paraId="04E4BAFD" w14:textId="77777777" w:rsidR="00C96332" w:rsidRDefault="00C96332" w:rsidP="00C96332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CI/CD</w:t>
      </w:r>
      <w:r w:rsidRPr="00C96332">
        <w:rPr>
          <w:rFonts w:ascii="Calibri" w:hAnsi="Calibri" w:cs="Arial"/>
          <w:sz w:val="22"/>
          <w:szCs w:val="20"/>
        </w:rPr>
        <w:t>:</w:t>
      </w:r>
      <w:r>
        <w:rPr>
          <w:rFonts w:ascii="Calibri" w:hAnsi="Calibri" w:cs="Arial"/>
          <w:sz w:val="22"/>
          <w:szCs w:val="20"/>
        </w:rPr>
        <w:t xml:space="preserve">- Configure Jira/GitHub/Jenkins software build pipeline for </w:t>
      </w:r>
      <w:hyperlink r:id="rId27" w:history="1">
        <w:r w:rsidR="00A56B9B" w:rsidRPr="0006598B">
          <w:rPr>
            <w:rStyle w:val="Hyperlink"/>
            <w:rFonts w:ascii="Calibri" w:hAnsi="Calibri" w:cs="Arial"/>
            <w:sz w:val="22"/>
            <w:szCs w:val="20"/>
          </w:rPr>
          <w:t>www.Ford.com</w:t>
        </w:r>
      </w:hyperlink>
    </w:p>
    <w:p w14:paraId="55E63767" w14:textId="77777777" w:rsidR="00EE5492" w:rsidRPr="00A56B9B" w:rsidRDefault="00C96332" w:rsidP="00A56B9B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 w:rsidRPr="00A56B9B">
        <w:rPr>
          <w:rFonts w:ascii="Calibri" w:hAnsi="Calibri" w:cs="Arial"/>
          <w:sz w:val="22"/>
          <w:szCs w:val="20"/>
          <w:u w:val="single"/>
        </w:rPr>
        <w:t>Email</w:t>
      </w:r>
      <w:r w:rsidRPr="00A56B9B">
        <w:rPr>
          <w:rFonts w:ascii="Calibri" w:hAnsi="Calibri" w:cs="Arial"/>
          <w:sz w:val="22"/>
          <w:szCs w:val="20"/>
        </w:rPr>
        <w:t>:- Optimize</w:t>
      </w:r>
      <w:r w:rsidR="00EE5492" w:rsidRPr="00A56B9B">
        <w:rPr>
          <w:rFonts w:ascii="Calibri" w:hAnsi="Calibri" w:cs="Arial"/>
          <w:sz w:val="22"/>
          <w:szCs w:val="20"/>
        </w:rPr>
        <w:t xml:space="preserve"> promotional</w:t>
      </w:r>
      <w:r w:rsidRPr="00A56B9B">
        <w:rPr>
          <w:rFonts w:ascii="Calibri" w:hAnsi="Calibri" w:cs="Arial"/>
          <w:sz w:val="22"/>
          <w:szCs w:val="20"/>
        </w:rPr>
        <w:t xml:space="preserve"> </w:t>
      </w:r>
      <w:r w:rsidR="00EE5492" w:rsidRPr="00A56B9B">
        <w:rPr>
          <w:rFonts w:ascii="Calibri" w:hAnsi="Calibri" w:cs="Arial"/>
          <w:sz w:val="22"/>
          <w:szCs w:val="20"/>
        </w:rPr>
        <w:t xml:space="preserve">email campaigns for ~1B list size for </w:t>
      </w:r>
      <w:hyperlink r:id="rId28" w:history="1">
        <w:r w:rsidR="00EE5492" w:rsidRPr="00A56B9B">
          <w:rPr>
            <w:rStyle w:val="Hyperlink"/>
            <w:rFonts w:ascii="Calibri" w:hAnsi="Calibri" w:cs="Arial"/>
            <w:sz w:val="22"/>
            <w:szCs w:val="20"/>
          </w:rPr>
          <w:t>www.XBox.com</w:t>
        </w:r>
      </w:hyperlink>
    </w:p>
    <w:p w14:paraId="7BE84CCC" w14:textId="77777777" w:rsidR="008A78FD" w:rsidRDefault="00444B52" w:rsidP="008A78FD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Video</w:t>
      </w:r>
      <w:r w:rsidR="00C96332" w:rsidRPr="00C96332">
        <w:rPr>
          <w:rFonts w:ascii="Calibri" w:hAnsi="Calibri" w:cs="Arial"/>
          <w:sz w:val="22"/>
          <w:szCs w:val="20"/>
        </w:rPr>
        <w:t>:</w:t>
      </w:r>
      <w:r w:rsidR="00C96332">
        <w:rPr>
          <w:rFonts w:ascii="Calibri" w:hAnsi="Calibri" w:cs="Arial"/>
          <w:sz w:val="22"/>
          <w:szCs w:val="20"/>
        </w:rPr>
        <w:t>-</w:t>
      </w:r>
      <w:r w:rsidR="00EE5492">
        <w:rPr>
          <w:rFonts w:ascii="Calibri" w:hAnsi="Calibri" w:cs="Arial"/>
          <w:sz w:val="22"/>
          <w:szCs w:val="20"/>
        </w:rPr>
        <w:t xml:space="preserve"> </w:t>
      </w:r>
      <w:r>
        <w:rPr>
          <w:rFonts w:ascii="Calibri" w:hAnsi="Calibri" w:cs="Arial"/>
          <w:sz w:val="22"/>
          <w:szCs w:val="20"/>
        </w:rPr>
        <w:t xml:space="preserve">Launched YouTube channel for global news publisher </w:t>
      </w:r>
      <w:hyperlink r:id="rId29" w:history="1">
        <w:r w:rsidRPr="0006598B">
          <w:rPr>
            <w:rStyle w:val="Hyperlink"/>
            <w:rFonts w:ascii="Calibri" w:hAnsi="Calibri" w:cs="Arial"/>
            <w:sz w:val="22"/>
            <w:szCs w:val="20"/>
          </w:rPr>
          <w:t>www.Reuters.com</w:t>
        </w:r>
      </w:hyperlink>
    </w:p>
    <w:p w14:paraId="19D71AE8" w14:textId="77777777" w:rsidR="00C96332" w:rsidRDefault="00C14545" w:rsidP="008A78FD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HubSpot</w:t>
      </w:r>
      <w:r w:rsidR="00C96332" w:rsidRPr="008A78FD">
        <w:rPr>
          <w:rFonts w:ascii="Calibri" w:hAnsi="Calibri" w:cs="Arial"/>
          <w:sz w:val="22"/>
          <w:szCs w:val="20"/>
        </w:rPr>
        <w:t>:-</w:t>
      </w:r>
      <w:r w:rsidR="00EE5492" w:rsidRPr="008A78FD">
        <w:rPr>
          <w:rFonts w:ascii="Calibri" w:hAnsi="Calibri" w:cs="Arial"/>
          <w:sz w:val="22"/>
          <w:szCs w:val="20"/>
        </w:rPr>
        <w:t xml:space="preserve"> </w:t>
      </w:r>
      <w:r w:rsidR="00444B52">
        <w:rPr>
          <w:rFonts w:ascii="Calibri" w:hAnsi="Calibri" w:cs="Arial"/>
          <w:sz w:val="22"/>
          <w:szCs w:val="20"/>
        </w:rPr>
        <w:t xml:space="preserve">Built landing pages, campaigns, dashboards for Government IT vendor </w:t>
      </w:r>
      <w:hyperlink r:id="rId30" w:history="1">
        <w:r w:rsidR="00444B52" w:rsidRPr="0006598B">
          <w:rPr>
            <w:rStyle w:val="Hyperlink"/>
            <w:rFonts w:ascii="Calibri" w:hAnsi="Calibri" w:cs="Arial"/>
            <w:sz w:val="22"/>
            <w:szCs w:val="20"/>
          </w:rPr>
          <w:t>www.IronBow.com</w:t>
        </w:r>
      </w:hyperlink>
    </w:p>
    <w:p w14:paraId="6C30063A" w14:textId="77777777" w:rsidR="00EE5492" w:rsidRPr="008A78FD" w:rsidRDefault="00EE5492" w:rsidP="008A78FD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 w:rsidRPr="008A78FD">
        <w:rPr>
          <w:rFonts w:ascii="Calibri" w:hAnsi="Calibri" w:cs="Arial"/>
          <w:sz w:val="22"/>
          <w:szCs w:val="20"/>
          <w:u w:val="single"/>
        </w:rPr>
        <w:t>SEO</w:t>
      </w:r>
      <w:r w:rsidRPr="008A78FD">
        <w:rPr>
          <w:rFonts w:ascii="Calibri" w:hAnsi="Calibri" w:cs="Arial"/>
          <w:sz w:val="22"/>
          <w:szCs w:val="20"/>
        </w:rPr>
        <w:t>:- Optimized on-page/off-page organic search for</w:t>
      </w:r>
      <w:r w:rsidR="00C14545">
        <w:rPr>
          <w:rFonts w:ascii="Calibri" w:hAnsi="Calibri" w:cs="Arial"/>
          <w:sz w:val="22"/>
          <w:szCs w:val="20"/>
        </w:rPr>
        <w:t xml:space="preserve"> website</w:t>
      </w:r>
      <w:r w:rsidRPr="008A78FD">
        <w:rPr>
          <w:rFonts w:ascii="Calibri" w:hAnsi="Calibri" w:cs="Arial"/>
          <w:sz w:val="22"/>
          <w:szCs w:val="20"/>
        </w:rPr>
        <w:t xml:space="preserve"> </w:t>
      </w:r>
      <w:hyperlink r:id="rId31" w:history="1">
        <w:r w:rsidRPr="008A78FD">
          <w:rPr>
            <w:rStyle w:val="Hyperlink"/>
            <w:rFonts w:ascii="Calibri" w:hAnsi="Calibri" w:cs="Arial"/>
            <w:sz w:val="22"/>
            <w:szCs w:val="20"/>
          </w:rPr>
          <w:t>www.Verizon.com</w:t>
        </w:r>
      </w:hyperlink>
    </w:p>
    <w:p w14:paraId="096BD802" w14:textId="782B51A7" w:rsidR="00C96332" w:rsidRPr="008A78FD" w:rsidRDefault="00EE5492" w:rsidP="00EE5492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Web</w:t>
      </w:r>
      <w:r w:rsidRPr="008A78FD">
        <w:rPr>
          <w:rFonts w:ascii="Calibri" w:hAnsi="Calibri" w:cs="Arial"/>
          <w:sz w:val="22"/>
          <w:szCs w:val="20"/>
        </w:rPr>
        <w:t xml:space="preserve">:- </w:t>
      </w:r>
      <w:r w:rsidR="00444B52">
        <w:rPr>
          <w:rFonts w:ascii="Calibri" w:hAnsi="Calibri" w:cs="Arial"/>
          <w:sz w:val="22"/>
          <w:szCs w:val="20"/>
        </w:rPr>
        <w:t xml:space="preserve">Optimize business internet offers on website </w:t>
      </w:r>
      <w:hyperlink r:id="rId32" w:history="1">
        <w:r w:rsidRPr="008A78FD">
          <w:rPr>
            <w:rStyle w:val="Hyperlink"/>
            <w:rFonts w:ascii="Calibri" w:hAnsi="Calibri" w:cs="Arial"/>
            <w:sz w:val="22"/>
            <w:szCs w:val="20"/>
          </w:rPr>
          <w:t>Business.Comcast.com</w:t>
        </w:r>
      </w:hyperlink>
    </w:p>
    <w:p w14:paraId="094A7ECD" w14:textId="77777777" w:rsidR="004F0E01" w:rsidRDefault="00EE5492" w:rsidP="003F5A04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 w:rsidRPr="00E05DF0">
        <w:rPr>
          <w:rFonts w:ascii="Calibri" w:hAnsi="Calibri" w:cs="Arial"/>
          <w:sz w:val="22"/>
          <w:szCs w:val="20"/>
          <w:u w:val="single"/>
        </w:rPr>
        <w:t>CDP</w:t>
      </w:r>
      <w:r>
        <w:rPr>
          <w:rFonts w:ascii="Calibri" w:hAnsi="Calibri" w:cs="Arial"/>
          <w:sz w:val="22"/>
          <w:szCs w:val="20"/>
        </w:rPr>
        <w:t xml:space="preserve">:- </w:t>
      </w:r>
      <w:r w:rsidR="00444B52">
        <w:rPr>
          <w:rFonts w:ascii="Calibri" w:hAnsi="Calibri" w:cs="Arial"/>
          <w:sz w:val="22"/>
          <w:szCs w:val="20"/>
        </w:rPr>
        <w:t xml:space="preserve">Aggregate third party data from various sources for business loan provider </w:t>
      </w:r>
      <w:hyperlink r:id="rId33" w:history="1">
        <w:r w:rsidR="00444B52" w:rsidRPr="0006598B">
          <w:rPr>
            <w:rStyle w:val="Hyperlink"/>
            <w:rFonts w:ascii="Calibri" w:hAnsi="Calibri" w:cs="Arial"/>
            <w:sz w:val="22"/>
            <w:szCs w:val="20"/>
          </w:rPr>
          <w:t>www.FundKite.com</w:t>
        </w:r>
      </w:hyperlink>
    </w:p>
    <w:p w14:paraId="09EF292F" w14:textId="77777777" w:rsidR="005E50E1" w:rsidRDefault="005C0ED2" w:rsidP="00E57BBA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 w:rsidRPr="00E05DF0">
        <w:rPr>
          <w:rFonts w:ascii="Calibri" w:hAnsi="Calibri" w:cs="Arial"/>
          <w:sz w:val="22"/>
          <w:szCs w:val="20"/>
          <w:u w:val="single"/>
        </w:rPr>
        <w:t>GTM</w:t>
      </w:r>
      <w:r>
        <w:rPr>
          <w:rFonts w:ascii="Calibri" w:hAnsi="Calibri" w:cs="Arial"/>
          <w:sz w:val="22"/>
          <w:szCs w:val="20"/>
        </w:rPr>
        <w:t xml:space="preserve">:- Custom cookie writing JavaScript code in Google Tag Manager for pharmaceutical </w:t>
      </w:r>
      <w:hyperlink r:id="rId34" w:history="1">
        <w:r w:rsidRPr="0006598B">
          <w:rPr>
            <w:rStyle w:val="Hyperlink"/>
            <w:rFonts w:ascii="Calibri" w:hAnsi="Calibri" w:cs="Arial"/>
            <w:sz w:val="22"/>
            <w:szCs w:val="20"/>
          </w:rPr>
          <w:t>www.Catalent.com</w:t>
        </w:r>
      </w:hyperlink>
    </w:p>
    <w:p w14:paraId="370BB815" w14:textId="77777777" w:rsidR="00E05DF0" w:rsidRPr="00E05DF0" w:rsidRDefault="00AF284F" w:rsidP="00E57BBA">
      <w:pPr>
        <w:numPr>
          <w:ilvl w:val="1"/>
          <w:numId w:val="12"/>
        </w:numPr>
        <w:ind w:left="45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  <w:u w:val="single"/>
        </w:rPr>
        <w:t>B2C</w:t>
      </w:r>
      <w:r w:rsidR="00E05DF0">
        <w:rPr>
          <w:rFonts w:ascii="Calibri" w:hAnsi="Calibri" w:cs="Arial"/>
          <w:sz w:val="22"/>
          <w:szCs w:val="20"/>
        </w:rPr>
        <w:t xml:space="preserve">:- </w:t>
      </w:r>
      <w:r>
        <w:rPr>
          <w:rFonts w:ascii="Calibri" w:hAnsi="Calibri" w:cs="Arial"/>
          <w:sz w:val="22"/>
          <w:szCs w:val="20"/>
        </w:rPr>
        <w:t xml:space="preserve">Optimized Google Product Feed for </w:t>
      </w:r>
      <w:hyperlink r:id="rId35" w:history="1">
        <w:r w:rsidRPr="009B33EA">
          <w:rPr>
            <w:rStyle w:val="Hyperlink"/>
            <w:rFonts w:ascii="Calibri" w:hAnsi="Calibri" w:cs="Arial"/>
            <w:sz w:val="22"/>
            <w:szCs w:val="20"/>
          </w:rPr>
          <w:t>www.Partzilla.com</w:t>
        </w:r>
      </w:hyperlink>
      <w:r>
        <w:rPr>
          <w:rFonts w:ascii="Calibri" w:hAnsi="Calibri" w:cs="Arial"/>
          <w:sz w:val="22"/>
          <w:szCs w:val="20"/>
        </w:rPr>
        <w:t xml:space="preserve"> </w:t>
      </w:r>
    </w:p>
    <w:p w14:paraId="57A1C675" w14:textId="77777777" w:rsidR="00E8030D" w:rsidRDefault="00E8030D">
      <w:pPr>
        <w:jc w:val="center"/>
        <w:rPr>
          <w:rFonts w:ascii="Calibri" w:hAnsi="Calibri" w:cs="Arial"/>
          <w:b/>
          <w:bCs/>
          <w:sz w:val="22"/>
          <w:szCs w:val="20"/>
        </w:rPr>
      </w:pPr>
    </w:p>
    <w:p w14:paraId="7447659F" w14:textId="77777777" w:rsidR="009D25A8" w:rsidRDefault="00864441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Paltalk </w:t>
      </w:r>
      <w:r w:rsidR="009D25A8">
        <w:rPr>
          <w:rFonts w:ascii="Wingdings 2" w:hAnsi="Wingdings 2"/>
          <w:b/>
          <w:bCs/>
          <w:sz w:val="22"/>
          <w:szCs w:val="20"/>
        </w:rPr>
        <w:t></w:t>
      </w:r>
      <w:r w:rsidR="009D25A8">
        <w:rPr>
          <w:rFonts w:ascii="Calibri" w:hAnsi="Calibri" w:cs="Arial"/>
          <w:b/>
          <w:bCs/>
          <w:sz w:val="22"/>
          <w:szCs w:val="20"/>
        </w:rPr>
        <w:t xml:space="preserve"> </w:t>
      </w:r>
      <w:r w:rsidR="009D25A8">
        <w:rPr>
          <w:rFonts w:ascii="Calibri" w:hAnsi="Calibri" w:cs="Calibri"/>
          <w:b/>
          <w:sz w:val="22"/>
        </w:rPr>
        <w:t xml:space="preserve">New York, NY </w:t>
      </w:r>
      <w:r w:rsidR="009D25A8">
        <w:rPr>
          <w:rFonts w:ascii="Wingdings 2" w:hAnsi="Wingdings 2"/>
          <w:b/>
          <w:bCs/>
          <w:sz w:val="22"/>
          <w:szCs w:val="20"/>
        </w:rPr>
        <w:t></w:t>
      </w:r>
      <w:r w:rsidR="009D25A8"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1</w:t>
      </w:r>
      <w:r w:rsidR="009D25A8">
        <w:rPr>
          <w:rFonts w:ascii="Calibri" w:hAnsi="Calibri" w:cs="Arial"/>
          <w:b/>
          <w:bCs/>
          <w:sz w:val="22"/>
          <w:szCs w:val="20"/>
        </w:rPr>
        <w:t xml:space="preserve">/2017– </w:t>
      </w:r>
      <w:r w:rsidR="00BC4DBF">
        <w:rPr>
          <w:rFonts w:ascii="Calibri" w:hAnsi="Calibri" w:cs="Arial"/>
          <w:b/>
          <w:bCs/>
          <w:sz w:val="22"/>
          <w:szCs w:val="20"/>
        </w:rPr>
        <w:t>7</w:t>
      </w:r>
      <w:r w:rsidR="00CA217F">
        <w:rPr>
          <w:rFonts w:ascii="Calibri" w:hAnsi="Calibri" w:cs="Arial"/>
          <w:b/>
          <w:bCs/>
          <w:sz w:val="22"/>
          <w:szCs w:val="20"/>
        </w:rPr>
        <w:t>/2017</w:t>
      </w:r>
    </w:p>
    <w:p w14:paraId="72126CE9" w14:textId="77777777" w:rsidR="009D25A8" w:rsidRDefault="009D25A8">
      <w:pPr>
        <w:jc w:val="center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>Marketing</w:t>
      </w:r>
      <w:r w:rsidR="00AF0D84">
        <w:rPr>
          <w:rFonts w:ascii="Calibri" w:hAnsi="Calibri" w:cs="Arial"/>
          <w:b/>
          <w:bCs/>
          <w:sz w:val="22"/>
          <w:szCs w:val="20"/>
        </w:rPr>
        <w:t xml:space="preserve"> Manager</w:t>
      </w:r>
    </w:p>
    <w:p w14:paraId="47E91311" w14:textId="77777777" w:rsidR="009D25A8" w:rsidRDefault="009D25A8">
      <w:pPr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</w:rPr>
        <w:t>Lead digital marketing initiatives for portfolio of 7 million MAU (Monthly Active Users) on Chat and Dating apps.</w:t>
      </w:r>
    </w:p>
    <w:p w14:paraId="538D46B8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Manage</w:t>
      </w:r>
      <w:r>
        <w:rPr>
          <w:rFonts w:ascii="Calibri" w:hAnsi="Calibri" w:cs="Arial"/>
          <w:bCs/>
          <w:sz w:val="22"/>
          <w:szCs w:val="20"/>
        </w:rPr>
        <w:t>:- Supervise team of 7 internal marketing staff and media agency vendor partners.</w:t>
      </w:r>
    </w:p>
    <w:p w14:paraId="6DDEEEFC" w14:textId="77777777" w:rsidR="00564EF1" w:rsidRPr="00530818" w:rsidRDefault="009D25A8" w:rsidP="0053081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Budget</w:t>
      </w:r>
      <w:r>
        <w:rPr>
          <w:rFonts w:ascii="Calibri" w:hAnsi="Calibri" w:cs="Arial"/>
          <w:bCs/>
          <w:sz w:val="22"/>
          <w:szCs w:val="20"/>
        </w:rPr>
        <w:t>:- Allocate $300k/month media spend across Search, Social, Display, Affiliate.</w:t>
      </w:r>
    </w:p>
    <w:p w14:paraId="1C833A34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User Acquisition</w:t>
      </w:r>
      <w:r>
        <w:rPr>
          <w:rFonts w:ascii="Calibri" w:hAnsi="Calibri" w:cs="Arial"/>
          <w:bCs/>
          <w:sz w:val="22"/>
          <w:szCs w:val="20"/>
        </w:rPr>
        <w:t>:- Approve, negotiate, test direct media offers for in-house mobile apps.</w:t>
      </w:r>
    </w:p>
    <w:p w14:paraId="715C8BB8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Social</w:t>
      </w:r>
      <w:r>
        <w:rPr>
          <w:rFonts w:ascii="Calibri" w:hAnsi="Calibri" w:cs="Arial"/>
          <w:bCs/>
          <w:sz w:val="22"/>
          <w:szCs w:val="20"/>
        </w:rPr>
        <w:t>:- Grow aggregate social spend to $100k+/month on Facebook and Pinterest.</w:t>
      </w:r>
    </w:p>
    <w:p w14:paraId="0668FFD8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Programmatic</w:t>
      </w:r>
      <w:r>
        <w:rPr>
          <w:rFonts w:ascii="Calibri" w:hAnsi="Calibri" w:cs="Arial"/>
          <w:bCs/>
          <w:sz w:val="22"/>
          <w:szCs w:val="20"/>
        </w:rPr>
        <w:t>:-  Test ad networks and placements to monetize waterfall and header bidding on display $200k+/month from partners like Pubmatic, Mopub, Smaato, Casale.</w:t>
      </w:r>
    </w:p>
    <w:p w14:paraId="052BA776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Subscription</w:t>
      </w:r>
      <w:r>
        <w:rPr>
          <w:rFonts w:ascii="Calibri" w:hAnsi="Calibri" w:cs="Arial"/>
          <w:bCs/>
          <w:sz w:val="22"/>
          <w:szCs w:val="20"/>
        </w:rPr>
        <w:t>:- Monitor user journeys to track and optimize churn in $2m/month revenue customer lifecycle.</w:t>
      </w:r>
    </w:p>
    <w:p w14:paraId="76C410DD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Video</w:t>
      </w:r>
      <w:r>
        <w:rPr>
          <w:rFonts w:ascii="Calibri" w:hAnsi="Calibri" w:cs="Arial"/>
          <w:bCs/>
          <w:sz w:val="22"/>
          <w:szCs w:val="20"/>
        </w:rPr>
        <w:t>:- Launch video campaigns on Facebook and YouTube.</w:t>
      </w:r>
    </w:p>
    <w:p w14:paraId="5AC7D490" w14:textId="77777777" w:rsidR="00DE478B" w:rsidRDefault="009D25A8" w:rsidP="00FB64AB">
      <w:pPr>
        <w:numPr>
          <w:ilvl w:val="1"/>
          <w:numId w:val="12"/>
        </w:numPr>
        <w:ind w:left="450"/>
      </w:pPr>
      <w:r>
        <w:rPr>
          <w:rFonts w:ascii="Calibri" w:hAnsi="Calibri" w:cs="Arial"/>
          <w:bCs/>
          <w:sz w:val="22"/>
          <w:szCs w:val="20"/>
          <w:u w:val="single"/>
        </w:rPr>
        <w:t>Organic</w:t>
      </w:r>
      <w:r>
        <w:rPr>
          <w:rFonts w:ascii="Calibri" w:hAnsi="Calibri" w:cs="Arial"/>
          <w:bCs/>
          <w:sz w:val="22"/>
          <w:szCs w:val="20"/>
        </w:rPr>
        <w:t xml:space="preserve">:- Push internal websites </w:t>
      </w:r>
      <w:hyperlink r:id="rId36" w:history="1">
        <w:r>
          <w:rPr>
            <w:rStyle w:val="Hyperlink"/>
            <w:rFonts w:ascii="Calibri" w:hAnsi="Calibri" w:cs="Arial"/>
            <w:bCs/>
            <w:sz w:val="22"/>
            <w:szCs w:val="20"/>
          </w:rPr>
          <w:t>www.Paltalk.com</w:t>
        </w:r>
      </w:hyperlink>
      <w:r w:rsidR="00DB38AE">
        <w:t xml:space="preserve"> </w:t>
      </w:r>
      <w:r>
        <w:rPr>
          <w:rFonts w:ascii="Calibri" w:hAnsi="Calibri" w:cs="Arial"/>
          <w:bCs/>
          <w:sz w:val="22"/>
          <w:szCs w:val="20"/>
        </w:rPr>
        <w:t>to Google Page 1 for keyword “video chat”.</w:t>
      </w:r>
    </w:p>
    <w:p w14:paraId="3F326FE7" w14:textId="77777777" w:rsidR="00FB64AB" w:rsidRDefault="00FB64AB" w:rsidP="00FB64AB">
      <w:pPr>
        <w:ind w:left="450"/>
      </w:pPr>
    </w:p>
    <w:p w14:paraId="0CFBD7B9" w14:textId="77777777" w:rsidR="00E8030D" w:rsidRDefault="00E8030D" w:rsidP="00FB64AB">
      <w:pPr>
        <w:ind w:left="450"/>
      </w:pPr>
    </w:p>
    <w:p w14:paraId="348F8FC7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Google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6</w:t>
      </w:r>
      <w:r>
        <w:rPr>
          <w:rFonts w:ascii="Calibri" w:hAnsi="Calibri" w:cs="Arial"/>
          <w:b/>
          <w:bCs/>
          <w:sz w:val="22"/>
          <w:szCs w:val="20"/>
        </w:rPr>
        <w:t>/201</w:t>
      </w:r>
      <w:r w:rsidR="00BC4DBF">
        <w:rPr>
          <w:rFonts w:ascii="Calibri" w:hAnsi="Calibri" w:cs="Arial"/>
          <w:b/>
          <w:bCs/>
          <w:sz w:val="22"/>
          <w:szCs w:val="20"/>
        </w:rPr>
        <w:t>5</w:t>
      </w:r>
      <w:r>
        <w:rPr>
          <w:rFonts w:ascii="Calibri" w:hAnsi="Calibri" w:cs="Arial"/>
          <w:b/>
          <w:bCs/>
          <w:sz w:val="22"/>
          <w:szCs w:val="20"/>
        </w:rPr>
        <w:t xml:space="preserve"> – 1/2017</w:t>
      </w:r>
    </w:p>
    <w:p w14:paraId="028B8848" w14:textId="77777777" w:rsidR="009D25A8" w:rsidRDefault="009D25A8">
      <w:pPr>
        <w:jc w:val="center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Global </w:t>
      </w:r>
      <w:r w:rsidR="007A19A4">
        <w:rPr>
          <w:rFonts w:ascii="Calibri" w:hAnsi="Calibri" w:cs="Arial"/>
          <w:b/>
          <w:bCs/>
          <w:sz w:val="22"/>
          <w:szCs w:val="20"/>
        </w:rPr>
        <w:t>Insight</w:t>
      </w:r>
      <w:r>
        <w:rPr>
          <w:rFonts w:ascii="Calibri" w:hAnsi="Calibri" w:cs="Arial"/>
          <w:b/>
          <w:bCs/>
          <w:sz w:val="22"/>
          <w:szCs w:val="20"/>
        </w:rPr>
        <w:t xml:space="preserve"> Manager</w:t>
      </w:r>
    </w:p>
    <w:p w14:paraId="3DF7F478" w14:textId="77777777" w:rsidR="009D25A8" w:rsidRDefault="009D25A8">
      <w:pPr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</w:rPr>
        <w:t>Brainstorm, identify, develop and refine custom integrated data driven global business opportunities and marketing plans for large $100m+ key global clients like Pepsi Beverages, Pepsi Snacks and Mars Foods.</w:t>
      </w:r>
    </w:p>
    <w:p w14:paraId="6C6A6FEB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Architect</w:t>
      </w:r>
      <w:r>
        <w:rPr>
          <w:rFonts w:ascii="Calibri" w:hAnsi="Calibri" w:cs="Arial"/>
          <w:bCs/>
          <w:sz w:val="22"/>
          <w:szCs w:val="20"/>
        </w:rPr>
        <w:t>:- Developed scalable global digital solutions to optimize advertising expenditure and maximize use of Google products such as Search, Video, Display, Programmatic, Email, and Mobile.</w:t>
      </w:r>
    </w:p>
    <w:p w14:paraId="4A54706C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Insights</w:t>
      </w:r>
      <w:r>
        <w:rPr>
          <w:rFonts w:ascii="Calibri" w:hAnsi="Calibri" w:cs="Arial"/>
          <w:bCs/>
          <w:sz w:val="22"/>
          <w:szCs w:val="20"/>
        </w:rPr>
        <w:t>:- Mined keyword Google data with R to identify trends and build custom insights for key brands to improve global marketing campaigns</w:t>
      </w:r>
    </w:p>
    <w:p w14:paraId="2469C85C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Analysis</w:t>
      </w:r>
      <w:r>
        <w:rPr>
          <w:rFonts w:ascii="Calibri" w:hAnsi="Calibri" w:cs="Arial"/>
          <w:bCs/>
          <w:sz w:val="22"/>
          <w:szCs w:val="20"/>
        </w:rPr>
        <w:t xml:space="preserve">:- Extracted brand specific and market analysis insights from competitor and industry trends to media auction dynamics. </w:t>
      </w:r>
    </w:p>
    <w:p w14:paraId="09384532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Experiments</w:t>
      </w:r>
      <w:r>
        <w:rPr>
          <w:rFonts w:ascii="Calibri" w:hAnsi="Calibri" w:cs="Arial"/>
          <w:bCs/>
          <w:sz w:val="22"/>
          <w:szCs w:val="20"/>
        </w:rPr>
        <w:t>:- Planned and conducted media experiments to determine reach, creative, conversion metrics.</w:t>
      </w:r>
    </w:p>
    <w:p w14:paraId="4EC3457D" w14:textId="77777777" w:rsidR="009D25A8" w:rsidRDefault="009D25A8">
      <w:pPr>
        <w:numPr>
          <w:ilvl w:val="1"/>
          <w:numId w:val="12"/>
        </w:numPr>
        <w:ind w:left="45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Plan</w:t>
      </w:r>
      <w:r>
        <w:rPr>
          <w:rFonts w:ascii="Calibri" w:hAnsi="Calibri" w:cs="Arial"/>
          <w:bCs/>
          <w:sz w:val="22"/>
          <w:szCs w:val="20"/>
        </w:rPr>
        <w:t>:- Developed integrated research based global online marketing mix model (MMM) plans.</w:t>
      </w:r>
    </w:p>
    <w:p w14:paraId="344D9A56" w14:textId="77777777" w:rsidR="009D25A8" w:rsidRPr="00E8030D" w:rsidRDefault="009D25A8">
      <w:pPr>
        <w:numPr>
          <w:ilvl w:val="1"/>
          <w:numId w:val="12"/>
        </w:numPr>
        <w:ind w:left="450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Cs/>
          <w:sz w:val="22"/>
          <w:szCs w:val="20"/>
          <w:u w:val="single"/>
        </w:rPr>
        <w:t>R</w:t>
      </w:r>
      <w:r>
        <w:rPr>
          <w:rFonts w:ascii="Calibri" w:hAnsi="Calibri" w:cs="Arial"/>
          <w:bCs/>
          <w:sz w:val="22"/>
          <w:szCs w:val="20"/>
        </w:rPr>
        <w:t>:- Built statistical models to analyze brand media data.</w:t>
      </w:r>
    </w:p>
    <w:p w14:paraId="2026AB7D" w14:textId="77777777" w:rsidR="00E8030D" w:rsidRDefault="00E8030D" w:rsidP="00E8030D">
      <w:pPr>
        <w:ind w:left="90"/>
        <w:rPr>
          <w:rFonts w:ascii="Calibri" w:hAnsi="Calibri" w:cs="Arial"/>
          <w:b/>
          <w:bCs/>
          <w:sz w:val="22"/>
          <w:szCs w:val="20"/>
        </w:rPr>
      </w:pPr>
    </w:p>
    <w:p w14:paraId="068D9083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</w:p>
    <w:p w14:paraId="7FEDAA9B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Verizon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Warren, NJ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9</w:t>
      </w:r>
      <w:r>
        <w:rPr>
          <w:rFonts w:ascii="Calibri" w:hAnsi="Calibri" w:cs="Arial"/>
          <w:b/>
          <w:bCs/>
          <w:sz w:val="22"/>
          <w:szCs w:val="20"/>
        </w:rPr>
        <w:t>/201</w:t>
      </w:r>
      <w:r w:rsidR="00BC4DBF">
        <w:rPr>
          <w:rFonts w:ascii="Calibri" w:hAnsi="Calibri" w:cs="Arial"/>
          <w:b/>
          <w:bCs/>
          <w:sz w:val="22"/>
          <w:szCs w:val="20"/>
        </w:rPr>
        <w:t>3</w:t>
      </w:r>
      <w:r>
        <w:rPr>
          <w:rFonts w:ascii="Calibri" w:hAnsi="Calibri" w:cs="Arial"/>
          <w:b/>
          <w:bCs/>
          <w:sz w:val="22"/>
          <w:szCs w:val="20"/>
        </w:rPr>
        <w:t xml:space="preserve"> – 6/201</w:t>
      </w:r>
      <w:r w:rsidR="00BC4DBF">
        <w:rPr>
          <w:rFonts w:ascii="Calibri" w:hAnsi="Calibri" w:cs="Arial"/>
          <w:b/>
          <w:bCs/>
          <w:sz w:val="22"/>
          <w:szCs w:val="20"/>
        </w:rPr>
        <w:t>5</w:t>
      </w:r>
    </w:p>
    <w:p w14:paraId="5BB70547" w14:textId="77777777" w:rsidR="009D25A8" w:rsidRDefault="009D25A8">
      <w:pPr>
        <w:jc w:val="center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Technical </w:t>
      </w:r>
      <w:r w:rsidR="00857F99">
        <w:rPr>
          <w:rFonts w:ascii="Calibri" w:hAnsi="Calibri" w:cs="Arial"/>
          <w:b/>
          <w:bCs/>
          <w:sz w:val="22"/>
          <w:szCs w:val="20"/>
        </w:rPr>
        <w:t>Marketing</w:t>
      </w:r>
      <w:r>
        <w:rPr>
          <w:rFonts w:ascii="Calibri" w:hAnsi="Calibri" w:cs="Arial"/>
          <w:b/>
          <w:bCs/>
          <w:sz w:val="22"/>
          <w:szCs w:val="20"/>
        </w:rPr>
        <w:t xml:space="preserve"> Manager</w:t>
      </w:r>
    </w:p>
    <w:p w14:paraId="17525022" w14:textId="77777777" w:rsidR="009D25A8" w:rsidRDefault="009D25A8">
      <w:pPr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</w:rPr>
        <w:t xml:space="preserve">Launched new Big Data project to assemble, analyze, and publish $2b+ </w:t>
      </w:r>
      <w:hyperlink r:id="rId37" w:history="1">
        <w:r>
          <w:rPr>
            <w:rStyle w:val="Hyperlink"/>
            <w:rFonts w:ascii="Calibri" w:hAnsi="Calibri" w:cs="Arial"/>
            <w:bCs/>
            <w:sz w:val="22"/>
            <w:szCs w:val="20"/>
          </w:rPr>
          <w:t>www.VerizonWireless.com</w:t>
        </w:r>
      </w:hyperlink>
      <w:r>
        <w:rPr>
          <w:rFonts w:ascii="Calibri" w:hAnsi="Calibri" w:cs="Arial"/>
          <w:bCs/>
          <w:sz w:val="22"/>
          <w:szCs w:val="20"/>
        </w:rPr>
        <w:t xml:space="preserve"> performance and Marketing campaign data across all media, hosting and analytics vendors.</w:t>
      </w:r>
    </w:p>
    <w:p w14:paraId="4BD8EBF0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Platform</w:t>
      </w:r>
      <w:r>
        <w:rPr>
          <w:rFonts w:ascii="Calibri" w:hAnsi="Calibri" w:cs="Arial"/>
          <w:bCs/>
          <w:sz w:val="22"/>
          <w:szCs w:val="20"/>
        </w:rPr>
        <w:t>:- Built an Oracle data warehouse to collect data from reporting platforms as Omniture and back office customer data warehouse.</w:t>
      </w:r>
    </w:p>
    <w:p w14:paraId="5BE029E2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Media</w:t>
      </w:r>
      <w:r>
        <w:rPr>
          <w:rFonts w:ascii="Calibri" w:hAnsi="Calibri" w:cs="Arial"/>
          <w:bCs/>
          <w:sz w:val="22"/>
          <w:szCs w:val="20"/>
        </w:rPr>
        <w:t>:- Included media data for TV, Search, Display, Print, Radio ad campaigns from external agencies like VMOne, Performics, AdAsia, AV&amp;Co.</w:t>
      </w:r>
    </w:p>
    <w:p w14:paraId="41B398D2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R</w:t>
      </w:r>
      <w:r>
        <w:rPr>
          <w:rFonts w:ascii="Calibri" w:hAnsi="Calibri" w:cs="Arial"/>
          <w:bCs/>
          <w:sz w:val="22"/>
          <w:szCs w:val="20"/>
        </w:rPr>
        <w:t>:- Conducted statistical analysis with R using techniques such as Clustering and Segmentation.</w:t>
      </w:r>
    </w:p>
    <w:p w14:paraId="21FA8256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SharePoint</w:t>
      </w:r>
      <w:r>
        <w:rPr>
          <w:rFonts w:ascii="Calibri" w:hAnsi="Calibri" w:cs="Arial"/>
          <w:bCs/>
          <w:sz w:val="22"/>
          <w:szCs w:val="20"/>
        </w:rPr>
        <w:t>:- Published 200+ graphs reporting dashboard in SharePoint.</w:t>
      </w:r>
    </w:p>
    <w:p w14:paraId="2266F31D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Funnel</w:t>
      </w:r>
      <w:r>
        <w:rPr>
          <w:rFonts w:ascii="Calibri" w:hAnsi="Calibri" w:cs="Arial"/>
          <w:bCs/>
          <w:sz w:val="22"/>
          <w:szCs w:val="20"/>
        </w:rPr>
        <w:t>:- Mapped online customer journey to assign attribution and monitor critical data touch points.</w:t>
      </w:r>
    </w:p>
    <w:p w14:paraId="62895927" w14:textId="77777777" w:rsidR="009D25A8" w:rsidRDefault="009D25A8">
      <w:pPr>
        <w:numPr>
          <w:ilvl w:val="0"/>
          <w:numId w:val="3"/>
        </w:numPr>
        <w:ind w:left="360"/>
        <w:rPr>
          <w:rFonts w:ascii="Calibri" w:hAnsi="Calibri" w:cs="Arial"/>
          <w:bCs/>
          <w:sz w:val="22"/>
          <w:szCs w:val="20"/>
          <w:u w:val="single"/>
        </w:rPr>
      </w:pPr>
      <w:r>
        <w:rPr>
          <w:rFonts w:ascii="Calibri" w:hAnsi="Calibri" w:cs="Arial"/>
          <w:bCs/>
          <w:sz w:val="22"/>
          <w:szCs w:val="20"/>
          <w:u w:val="single"/>
        </w:rPr>
        <w:t>KPI</w:t>
      </w:r>
      <w:r>
        <w:rPr>
          <w:rFonts w:ascii="Calibri" w:hAnsi="Calibri" w:cs="Arial"/>
          <w:bCs/>
          <w:sz w:val="22"/>
          <w:szCs w:val="20"/>
        </w:rPr>
        <w:t>:- Tracked customer metrics such as Visits, Orders, Upgrades, and Churn.</w:t>
      </w:r>
    </w:p>
    <w:p w14:paraId="4A2E2128" w14:textId="77777777" w:rsidR="009D25A8" w:rsidRDefault="009D25A8">
      <w:pPr>
        <w:numPr>
          <w:ilvl w:val="0"/>
          <w:numId w:val="3"/>
        </w:numPr>
        <w:ind w:left="360"/>
      </w:pPr>
      <w:r>
        <w:rPr>
          <w:rFonts w:ascii="Calibri" w:hAnsi="Calibri" w:cs="Arial"/>
          <w:bCs/>
          <w:sz w:val="22"/>
          <w:szCs w:val="20"/>
          <w:u w:val="single"/>
        </w:rPr>
        <w:t>Model</w:t>
      </w:r>
      <w:r>
        <w:rPr>
          <w:rFonts w:ascii="Calibri" w:hAnsi="Calibri" w:cs="Arial"/>
          <w:bCs/>
          <w:sz w:val="22"/>
          <w:szCs w:val="20"/>
        </w:rPr>
        <w:t>:- Created revenue prediction models based on machine learning in R.</w:t>
      </w:r>
    </w:p>
    <w:p w14:paraId="66BADC43" w14:textId="77777777" w:rsidR="00E8030D" w:rsidRDefault="00E8030D" w:rsidP="00FB64AB"/>
    <w:p w14:paraId="29A0E34A" w14:textId="77777777" w:rsidR="00E8030D" w:rsidRDefault="00E8030D" w:rsidP="00FB64AB"/>
    <w:p w14:paraId="1C3C4568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Bank of America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5</w:t>
      </w:r>
      <w:r>
        <w:rPr>
          <w:rFonts w:ascii="Calibri" w:hAnsi="Calibri" w:cs="Arial"/>
          <w:b/>
          <w:bCs/>
          <w:sz w:val="22"/>
          <w:szCs w:val="20"/>
        </w:rPr>
        <w:t>/201</w:t>
      </w:r>
      <w:r w:rsidR="00BC4DBF">
        <w:rPr>
          <w:rFonts w:ascii="Calibri" w:hAnsi="Calibri" w:cs="Arial"/>
          <w:b/>
          <w:bCs/>
          <w:sz w:val="22"/>
          <w:szCs w:val="20"/>
        </w:rPr>
        <w:t>2</w:t>
      </w:r>
      <w:r>
        <w:rPr>
          <w:rFonts w:ascii="Calibri" w:hAnsi="Calibri" w:cs="Arial"/>
          <w:b/>
          <w:bCs/>
          <w:sz w:val="22"/>
          <w:szCs w:val="20"/>
        </w:rPr>
        <w:t>-9/201</w:t>
      </w:r>
      <w:r w:rsidR="00BC4DBF">
        <w:rPr>
          <w:rFonts w:ascii="Calibri" w:hAnsi="Calibri" w:cs="Arial"/>
          <w:b/>
          <w:bCs/>
          <w:sz w:val="22"/>
          <w:szCs w:val="20"/>
        </w:rPr>
        <w:t>3</w:t>
      </w:r>
    </w:p>
    <w:p w14:paraId="4F3F711C" w14:textId="77777777" w:rsidR="009D25A8" w:rsidRDefault="009D25A8">
      <w:pPr>
        <w:jc w:val="center"/>
        <w:rPr>
          <w:rFonts w:ascii="Calibri" w:hAnsi="Calibri" w:cs="Arial"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>Technical Project Manager</w:t>
      </w:r>
    </w:p>
    <w:p w14:paraId="4FE32034" w14:textId="77777777" w:rsidR="009D25A8" w:rsidRDefault="000510D1">
      <w:pPr>
        <w:rPr>
          <w:rFonts w:ascii="Calibri" w:hAnsi="Calibri" w:cs="Calibri"/>
          <w:sz w:val="22"/>
          <w:u w:val="single"/>
        </w:rPr>
      </w:pPr>
      <w:r>
        <w:rPr>
          <w:rFonts w:ascii="Calibri" w:hAnsi="Calibri" w:cs="Arial"/>
          <w:bCs/>
          <w:sz w:val="22"/>
          <w:szCs w:val="20"/>
        </w:rPr>
        <w:t xml:space="preserve">Managed </w:t>
      </w:r>
      <w:r w:rsidR="009D25A8">
        <w:rPr>
          <w:rFonts w:ascii="Calibri" w:hAnsi="Calibri" w:cs="Arial"/>
          <w:bCs/>
          <w:sz w:val="22"/>
          <w:szCs w:val="20"/>
        </w:rPr>
        <w:t xml:space="preserve">campaign tracking </w:t>
      </w:r>
      <w:r>
        <w:rPr>
          <w:rFonts w:ascii="Calibri" w:hAnsi="Calibri" w:cs="Arial"/>
          <w:bCs/>
          <w:sz w:val="22"/>
          <w:szCs w:val="20"/>
        </w:rPr>
        <w:t>and</w:t>
      </w:r>
      <w:r w:rsidR="009D25A8">
        <w:rPr>
          <w:rFonts w:ascii="Calibri" w:hAnsi="Calibri" w:cs="Arial"/>
          <w:bCs/>
          <w:sz w:val="22"/>
          <w:szCs w:val="20"/>
        </w:rPr>
        <w:t xml:space="preserve"> reporting for </w:t>
      </w:r>
      <w:hyperlink r:id="rId38" w:history="1">
        <w:r w:rsidR="00783403" w:rsidRPr="009B33EA">
          <w:rPr>
            <w:rStyle w:val="Hyperlink"/>
            <w:rFonts w:ascii="Calibri" w:hAnsi="Calibri" w:cs="Arial"/>
            <w:bCs/>
            <w:sz w:val="22"/>
            <w:szCs w:val="20"/>
          </w:rPr>
          <w:t>www.BankofAmerica.com</w:t>
        </w:r>
      </w:hyperlink>
      <w:r w:rsidR="00783403">
        <w:rPr>
          <w:rFonts w:ascii="Calibri" w:hAnsi="Calibri" w:cs="Arial"/>
          <w:bCs/>
          <w:sz w:val="22"/>
          <w:szCs w:val="20"/>
        </w:rPr>
        <w:t xml:space="preserve"> </w:t>
      </w:r>
      <w:r w:rsidR="009D25A8">
        <w:rPr>
          <w:rFonts w:ascii="Calibri" w:hAnsi="Calibri" w:cs="Arial"/>
          <w:bCs/>
          <w:sz w:val="22"/>
          <w:szCs w:val="20"/>
        </w:rPr>
        <w:t xml:space="preserve">digital marketing </w:t>
      </w:r>
      <w:r>
        <w:rPr>
          <w:rFonts w:ascii="Calibri" w:hAnsi="Calibri" w:cs="Arial"/>
          <w:bCs/>
          <w:sz w:val="22"/>
          <w:szCs w:val="20"/>
        </w:rPr>
        <w:t>programs</w:t>
      </w:r>
      <w:r w:rsidR="009D25A8">
        <w:rPr>
          <w:rFonts w:ascii="Calibri" w:hAnsi="Calibri" w:cs="Arial"/>
          <w:bCs/>
          <w:sz w:val="22"/>
          <w:szCs w:val="20"/>
        </w:rPr>
        <w:t xml:space="preserve">, including for subsidiaries </w:t>
      </w:r>
      <w:r>
        <w:rPr>
          <w:rFonts w:ascii="Calibri" w:hAnsi="Calibri" w:cs="Arial"/>
          <w:bCs/>
          <w:sz w:val="22"/>
          <w:szCs w:val="20"/>
        </w:rPr>
        <w:t xml:space="preserve">such as </w:t>
      </w:r>
      <w:r w:rsidR="009D25A8">
        <w:rPr>
          <w:rFonts w:ascii="Calibri" w:hAnsi="Calibri" w:cs="Arial"/>
          <w:bCs/>
          <w:sz w:val="22"/>
          <w:szCs w:val="20"/>
        </w:rPr>
        <w:t>Merrill Lynch, US Trust, CashPro.</w:t>
      </w:r>
    </w:p>
    <w:p w14:paraId="57574D58" w14:textId="77777777" w:rsidR="00E8030D" w:rsidRDefault="009D25A8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  <w:u w:val="single"/>
        </w:rPr>
      </w:pPr>
      <w:r w:rsidRPr="00666A8C">
        <w:rPr>
          <w:rFonts w:ascii="Calibri" w:hAnsi="Calibri" w:cs="Calibri"/>
          <w:sz w:val="22"/>
          <w:u w:val="single"/>
        </w:rPr>
        <w:t>SharePoint</w:t>
      </w:r>
      <w:r>
        <w:rPr>
          <w:rFonts w:ascii="Calibri" w:hAnsi="Calibri" w:cs="Calibri"/>
          <w:sz w:val="22"/>
        </w:rPr>
        <w:t>:- Built tracking dashboards</w:t>
      </w:r>
      <w:r w:rsidR="00FB64AB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to monitor client project plans, KPIs, checkpoints, and goals.</w:t>
      </w:r>
    </w:p>
    <w:p w14:paraId="4B3F1CBC" w14:textId="77777777" w:rsidR="00E8030D" w:rsidRPr="000510D1" w:rsidRDefault="000510D1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Workflow</w:t>
      </w:r>
      <w:r w:rsidR="00791D3B" w:rsidRPr="000510D1">
        <w:rPr>
          <w:rFonts w:ascii="Calibri" w:hAnsi="Calibri" w:cs="Calibri"/>
          <w:sz w:val="22"/>
        </w:rPr>
        <w:t>:-</w:t>
      </w:r>
      <w:r w:rsidR="00666A8C" w:rsidRPr="000510D1">
        <w:rPr>
          <w:rFonts w:ascii="Calibri" w:hAnsi="Calibri" w:cs="Calibri"/>
          <w:sz w:val="22"/>
        </w:rPr>
        <w:t xml:space="preserve"> </w:t>
      </w:r>
      <w:r w:rsidRPr="000510D1">
        <w:rPr>
          <w:rFonts w:ascii="Calibri" w:hAnsi="Calibri" w:cs="Calibri"/>
          <w:sz w:val="22"/>
        </w:rPr>
        <w:t>Automated data collection for media reports.</w:t>
      </w:r>
    </w:p>
    <w:p w14:paraId="4F3E2420" w14:textId="77777777" w:rsidR="00E8030D" w:rsidRPr="00666A8C" w:rsidRDefault="00791D3B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Data</w:t>
      </w:r>
      <w:r w:rsidRPr="00666A8C">
        <w:rPr>
          <w:rFonts w:ascii="Calibri" w:hAnsi="Calibri" w:cs="Calibri"/>
          <w:sz w:val="22"/>
        </w:rPr>
        <w:t xml:space="preserve">:- </w:t>
      </w:r>
      <w:r w:rsidR="00666A8C" w:rsidRPr="00666A8C">
        <w:rPr>
          <w:rFonts w:ascii="Calibri" w:hAnsi="Calibri" w:cs="Calibri"/>
          <w:sz w:val="22"/>
        </w:rPr>
        <w:t>Built tracking dashboards to monitor Search/Social/Email marketing campaigns.</w:t>
      </w:r>
    </w:p>
    <w:p w14:paraId="1DFCB293" w14:textId="77777777" w:rsidR="00E8030D" w:rsidRPr="000510D1" w:rsidRDefault="00791D3B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Model</w:t>
      </w:r>
      <w:r w:rsidRPr="000510D1">
        <w:rPr>
          <w:rFonts w:ascii="Calibri" w:hAnsi="Calibri" w:cs="Calibri"/>
          <w:sz w:val="22"/>
        </w:rPr>
        <w:t>:-</w:t>
      </w:r>
      <w:r w:rsidR="000510D1" w:rsidRPr="000510D1">
        <w:rPr>
          <w:rFonts w:ascii="Calibri" w:hAnsi="Calibri" w:cs="Calibri"/>
          <w:sz w:val="22"/>
        </w:rPr>
        <w:t xml:space="preserve"> Added MMM/MTA models to dashboards for analytics</w:t>
      </w:r>
      <w:r w:rsidR="000510D1">
        <w:rPr>
          <w:rFonts w:ascii="Calibri" w:hAnsi="Calibri" w:cs="Calibri"/>
          <w:sz w:val="22"/>
        </w:rPr>
        <w:t>.</w:t>
      </w:r>
    </w:p>
    <w:p w14:paraId="025B67CE" w14:textId="77777777" w:rsidR="00BC4DBF" w:rsidRPr="000510D1" w:rsidRDefault="00791D3B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Google</w:t>
      </w:r>
      <w:r w:rsidRPr="000510D1">
        <w:rPr>
          <w:rFonts w:ascii="Calibri" w:hAnsi="Calibri" w:cs="Calibri"/>
          <w:sz w:val="22"/>
        </w:rPr>
        <w:t>:-</w:t>
      </w:r>
      <w:r w:rsidR="000510D1" w:rsidRPr="000510D1">
        <w:rPr>
          <w:rFonts w:ascii="Calibri" w:hAnsi="Calibri" w:cs="Calibri"/>
          <w:sz w:val="22"/>
        </w:rPr>
        <w:t xml:space="preserve"> Optimized keywords and landing pages for campaigns.</w:t>
      </w:r>
    </w:p>
    <w:p w14:paraId="07A9F85F" w14:textId="77777777" w:rsidR="00E8030D" w:rsidRDefault="00791D3B" w:rsidP="00E8030D">
      <w:pPr>
        <w:numPr>
          <w:ilvl w:val="0"/>
          <w:numId w:val="5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Social</w:t>
      </w:r>
      <w:r w:rsidRPr="000510D1">
        <w:rPr>
          <w:rFonts w:ascii="Calibri" w:hAnsi="Calibri" w:cs="Calibri"/>
          <w:sz w:val="22"/>
        </w:rPr>
        <w:t xml:space="preserve">:- </w:t>
      </w:r>
      <w:r w:rsidR="000510D1" w:rsidRPr="000510D1">
        <w:rPr>
          <w:rFonts w:ascii="Calibri" w:hAnsi="Calibri" w:cs="Calibri"/>
          <w:sz w:val="22"/>
        </w:rPr>
        <w:t>Enabled retargeting campaigns on Facebook.</w:t>
      </w:r>
    </w:p>
    <w:p w14:paraId="1EAA0046" w14:textId="77777777" w:rsidR="00BC4DBF" w:rsidRPr="00E8030D" w:rsidRDefault="00BC4DBF" w:rsidP="00791D3B">
      <w:pPr>
        <w:rPr>
          <w:rFonts w:ascii="Calibri" w:hAnsi="Calibri" w:cs="Calibri"/>
          <w:sz w:val="22"/>
          <w:u w:val="single"/>
        </w:rPr>
      </w:pPr>
    </w:p>
    <w:p w14:paraId="7AD94AE5" w14:textId="77777777" w:rsidR="00BC4DBF" w:rsidRDefault="00BC4DBF">
      <w:pPr>
        <w:rPr>
          <w:rFonts w:ascii="Calibri" w:hAnsi="Calibri" w:cs="Arial"/>
          <w:b/>
          <w:bCs/>
          <w:sz w:val="22"/>
          <w:szCs w:val="20"/>
        </w:rPr>
      </w:pPr>
    </w:p>
    <w:p w14:paraId="7D1B1D19" w14:textId="77777777" w:rsidR="00E8030D" w:rsidRDefault="00E8030D">
      <w:pPr>
        <w:jc w:val="center"/>
        <w:rPr>
          <w:rFonts w:ascii="Calibri" w:hAnsi="Calibri" w:cs="Arial"/>
          <w:b/>
          <w:bCs/>
          <w:sz w:val="22"/>
          <w:szCs w:val="20"/>
        </w:rPr>
      </w:pPr>
    </w:p>
    <w:p w14:paraId="143851E1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FXCM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 w:rsidR="00BC4DBF">
        <w:rPr>
          <w:rFonts w:ascii="Calibri" w:hAnsi="Calibri" w:cs="Arial"/>
          <w:b/>
          <w:bCs/>
          <w:sz w:val="22"/>
          <w:szCs w:val="20"/>
        </w:rPr>
        <w:t>4</w:t>
      </w:r>
      <w:r>
        <w:rPr>
          <w:rFonts w:ascii="Calibri" w:hAnsi="Calibri" w:cs="Arial"/>
          <w:b/>
          <w:bCs/>
          <w:sz w:val="22"/>
          <w:szCs w:val="20"/>
        </w:rPr>
        <w:t>/20</w:t>
      </w:r>
      <w:r w:rsidR="00BC4DBF">
        <w:rPr>
          <w:rFonts w:ascii="Calibri" w:hAnsi="Calibri" w:cs="Arial"/>
          <w:b/>
          <w:bCs/>
          <w:sz w:val="22"/>
          <w:szCs w:val="20"/>
        </w:rPr>
        <w:t>07</w:t>
      </w:r>
      <w:r>
        <w:rPr>
          <w:rFonts w:ascii="Calibri" w:hAnsi="Calibri" w:cs="Arial"/>
          <w:b/>
          <w:bCs/>
          <w:sz w:val="22"/>
          <w:szCs w:val="20"/>
        </w:rPr>
        <w:t xml:space="preserve"> – </w:t>
      </w:r>
      <w:r w:rsidR="00693837">
        <w:rPr>
          <w:rFonts w:ascii="Calibri" w:hAnsi="Calibri" w:cs="Arial"/>
          <w:b/>
          <w:bCs/>
          <w:sz w:val="22"/>
          <w:szCs w:val="20"/>
        </w:rPr>
        <w:t>4</w:t>
      </w:r>
      <w:r>
        <w:rPr>
          <w:rFonts w:ascii="Calibri" w:hAnsi="Calibri" w:cs="Arial"/>
          <w:b/>
          <w:bCs/>
          <w:sz w:val="22"/>
          <w:szCs w:val="20"/>
        </w:rPr>
        <w:t>/201</w:t>
      </w:r>
      <w:r w:rsidR="00BC4DBF">
        <w:rPr>
          <w:rFonts w:ascii="Calibri" w:hAnsi="Calibri" w:cs="Arial"/>
          <w:b/>
          <w:bCs/>
          <w:sz w:val="22"/>
          <w:szCs w:val="20"/>
        </w:rPr>
        <w:t>2</w:t>
      </w:r>
    </w:p>
    <w:p w14:paraId="4FA9D9B6" w14:textId="77777777" w:rsidR="009D25A8" w:rsidRDefault="00857F99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Arial"/>
          <w:b/>
          <w:bCs/>
          <w:sz w:val="22"/>
          <w:szCs w:val="20"/>
        </w:rPr>
        <w:t>Marketing</w:t>
      </w:r>
      <w:r w:rsidR="00864441">
        <w:rPr>
          <w:rFonts w:ascii="Calibri" w:hAnsi="Calibri" w:cs="Arial"/>
          <w:b/>
          <w:bCs/>
          <w:sz w:val="22"/>
          <w:szCs w:val="20"/>
        </w:rPr>
        <w:t xml:space="preserve"> Manager</w:t>
      </w:r>
    </w:p>
    <w:p w14:paraId="42120511" w14:textId="44147969" w:rsidR="009D25A8" w:rsidRDefault="009D25A8">
      <w:pPr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 xml:space="preserve">Led online Forex news website </w:t>
      </w:r>
      <w:hyperlink r:id="rId39" w:history="1">
        <w:r>
          <w:rPr>
            <w:rStyle w:val="Hyperlink"/>
            <w:rFonts w:ascii="Calibri" w:hAnsi="Calibri" w:cs="Calibri"/>
            <w:color w:val="2F5496"/>
            <w:sz w:val="22"/>
          </w:rPr>
          <w:t>www.DailyFX.com</w:t>
        </w:r>
      </w:hyperlink>
      <w:r>
        <w:rPr>
          <w:rFonts w:ascii="Calibri" w:hAnsi="Calibri" w:cs="Calibri"/>
          <w:sz w:val="22"/>
        </w:rPr>
        <w:t xml:space="preserve"> to become the largest </w:t>
      </w:r>
      <w:r w:rsidR="00FB64AB">
        <w:rPr>
          <w:rFonts w:ascii="Calibri" w:hAnsi="Calibri" w:cs="Calibri"/>
          <w:sz w:val="22"/>
        </w:rPr>
        <w:t xml:space="preserve">lead source </w:t>
      </w:r>
      <w:r>
        <w:rPr>
          <w:rFonts w:ascii="Calibri" w:hAnsi="Calibri" w:cs="Calibri"/>
          <w:sz w:val="22"/>
        </w:rPr>
        <w:t>for retail Forex broker</w:t>
      </w:r>
      <w:r>
        <w:rPr>
          <w:rFonts w:ascii="Calibri" w:hAnsi="Calibri" w:cs="Calibri"/>
          <w:color w:val="2F5496"/>
          <w:sz w:val="22"/>
        </w:rPr>
        <w:t xml:space="preserve"> </w:t>
      </w:r>
      <w:hyperlink r:id="rId40" w:history="1">
        <w:r>
          <w:rPr>
            <w:rStyle w:val="Hyperlink"/>
            <w:rFonts w:ascii="Calibri" w:hAnsi="Calibri" w:cs="Calibri"/>
            <w:color w:val="2F5496"/>
            <w:sz w:val="22"/>
          </w:rPr>
          <w:t>www.FXCM.com</w:t>
        </w:r>
      </w:hyperlink>
      <w:r>
        <w:rPr>
          <w:rFonts w:ascii="Calibri" w:hAnsi="Calibri" w:cs="Calibri"/>
          <w:sz w:val="22"/>
        </w:rPr>
        <w:t>, doubling the account volume to 550+ new live trading clients per month.</w:t>
      </w:r>
    </w:p>
    <w:p w14:paraId="485930DF" w14:textId="77777777" w:rsidR="009D25A8" w:rsidRDefault="009D25A8">
      <w:pPr>
        <w:numPr>
          <w:ilvl w:val="0"/>
          <w:numId w:val="8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Content</w:t>
      </w:r>
      <w:r>
        <w:rPr>
          <w:rFonts w:ascii="Calibri" w:hAnsi="Calibri" w:cs="Calibri"/>
          <w:sz w:val="22"/>
        </w:rPr>
        <w:t xml:space="preserve">:- Built custom CMS to guide daily news content by 12+ currency analysts for news topics and keywords, </w:t>
      </w:r>
    </w:p>
    <w:p w14:paraId="20B4B0BB" w14:textId="77777777" w:rsidR="009D25A8" w:rsidRDefault="009D25A8">
      <w:pPr>
        <w:numPr>
          <w:ilvl w:val="0"/>
          <w:numId w:val="8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SEO</w:t>
      </w:r>
      <w:r>
        <w:rPr>
          <w:rFonts w:ascii="Calibri" w:hAnsi="Calibri" w:cs="Calibri"/>
          <w:sz w:val="22"/>
        </w:rPr>
        <w:t>:- Optimize natural organic search campaigns to 4M+ unique monthly visits</w:t>
      </w:r>
      <w:r w:rsidR="00FB64AB" w:rsidRPr="00FB64AB">
        <w:rPr>
          <w:rFonts w:ascii="Calibri" w:hAnsi="Calibri" w:cs="Calibri"/>
          <w:sz w:val="22"/>
          <w:u w:val="single"/>
        </w:rPr>
        <w:t>.</w:t>
      </w:r>
    </w:p>
    <w:p w14:paraId="4EECC7FB" w14:textId="77777777" w:rsidR="009D25A8" w:rsidRDefault="009D25A8">
      <w:pPr>
        <w:numPr>
          <w:ilvl w:val="0"/>
          <w:numId w:val="8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Video</w:t>
      </w:r>
      <w:r>
        <w:rPr>
          <w:rFonts w:ascii="Calibri" w:hAnsi="Calibri" w:cs="Calibri"/>
          <w:sz w:val="22"/>
        </w:rPr>
        <w:t xml:space="preserve">:- Grew video YouTube channel with daily analyst videos to 21K subscribers and 1.5M views. </w:t>
      </w:r>
    </w:p>
    <w:p w14:paraId="6CC0BE0D" w14:textId="77777777" w:rsidR="009D25A8" w:rsidRDefault="009D25A8">
      <w:pPr>
        <w:numPr>
          <w:ilvl w:val="0"/>
          <w:numId w:val="8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Social</w:t>
      </w:r>
      <w:r>
        <w:rPr>
          <w:rFonts w:ascii="Calibri" w:hAnsi="Calibri" w:cs="Calibri"/>
          <w:sz w:val="22"/>
        </w:rPr>
        <w:t>: Integrated social trading charts by TradingView for all tradable instruments.</w:t>
      </w:r>
    </w:p>
    <w:p w14:paraId="3947D8B5" w14:textId="77777777" w:rsidR="00DE478B" w:rsidRPr="00DB38AE" w:rsidRDefault="009D25A8" w:rsidP="00FB64AB">
      <w:pPr>
        <w:numPr>
          <w:ilvl w:val="0"/>
          <w:numId w:val="8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International</w:t>
      </w:r>
      <w:r>
        <w:rPr>
          <w:rFonts w:ascii="Calibri" w:hAnsi="Calibri" w:cs="Calibri"/>
          <w:sz w:val="22"/>
        </w:rPr>
        <w:t>:- Expanded content to Japanese, Chinese, French, and German.</w:t>
      </w:r>
    </w:p>
    <w:p w14:paraId="14516575" w14:textId="77777777" w:rsidR="009D25A8" w:rsidRDefault="009D25A8" w:rsidP="00FB64AB"/>
    <w:p w14:paraId="11ADFAD8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Calibri"/>
          <w:b/>
          <w:sz w:val="22"/>
        </w:rPr>
        <w:t>Atrinsic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4/200</w:t>
      </w:r>
      <w:r w:rsidR="00F15DB1">
        <w:rPr>
          <w:rFonts w:ascii="Calibri" w:hAnsi="Calibri" w:cs="Arial"/>
          <w:b/>
          <w:bCs/>
          <w:sz w:val="22"/>
          <w:szCs w:val="20"/>
        </w:rPr>
        <w:t>1</w:t>
      </w:r>
      <w:r>
        <w:rPr>
          <w:rFonts w:ascii="Calibri" w:hAnsi="Calibri" w:cs="Arial"/>
          <w:b/>
          <w:bCs/>
          <w:sz w:val="22"/>
          <w:szCs w:val="20"/>
        </w:rPr>
        <w:t xml:space="preserve"> – 4/2007</w:t>
      </w:r>
    </w:p>
    <w:p w14:paraId="5A7CF2EE" w14:textId="77777777" w:rsidR="009D25A8" w:rsidRDefault="00864441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Arial"/>
          <w:b/>
          <w:bCs/>
          <w:sz w:val="22"/>
          <w:szCs w:val="20"/>
        </w:rPr>
        <w:t>Product</w:t>
      </w:r>
      <w:r w:rsidR="009D25A8">
        <w:rPr>
          <w:rFonts w:ascii="Calibri" w:hAnsi="Calibri" w:cs="Arial"/>
          <w:b/>
          <w:bCs/>
          <w:sz w:val="22"/>
          <w:szCs w:val="20"/>
        </w:rPr>
        <w:t xml:space="preserve"> Manager</w:t>
      </w:r>
    </w:p>
    <w:p w14:paraId="068072B9" w14:textId="77777777" w:rsidR="009D25A8" w:rsidRDefault="00F15DB1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</w:t>
      </w:r>
      <w:r w:rsidR="009D25A8">
        <w:rPr>
          <w:rFonts w:ascii="Calibri" w:hAnsi="Calibri" w:cs="Calibri"/>
          <w:sz w:val="22"/>
        </w:rPr>
        <w:t xml:space="preserve">ed strategic mobile initiatives for $72M+ NASDAQ listed digital advertising agency. Directly managed and supported a cross functional team of 50+ developers, designers and planners, leading all initiatives from strategy and media, to technology. </w:t>
      </w:r>
      <w:r w:rsidR="00293FA8">
        <w:rPr>
          <w:rFonts w:ascii="Calibri" w:hAnsi="Calibri" w:cs="Calibri"/>
          <w:sz w:val="22"/>
        </w:rPr>
        <w:t>Produced, maintained, and optimized websites and online campaigns on ad network of 25M+ unique visitors per month, $3M+ monthly mobile/credit-card recurring subscription.</w:t>
      </w:r>
    </w:p>
    <w:p w14:paraId="08BDEA05" w14:textId="77777777" w:rsidR="00450769" w:rsidRPr="00450769" w:rsidRDefault="00450769" w:rsidP="00450769">
      <w:pPr>
        <w:numPr>
          <w:ilvl w:val="0"/>
          <w:numId w:val="14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Kazaa</w:t>
      </w:r>
      <w:r w:rsidR="009D25A8">
        <w:rPr>
          <w:rFonts w:ascii="Calibri" w:hAnsi="Calibri" w:cs="Calibri"/>
          <w:sz w:val="22"/>
        </w:rPr>
        <w:t xml:space="preserve">:- </w:t>
      </w:r>
      <w:r>
        <w:rPr>
          <w:rFonts w:ascii="Calibri" w:hAnsi="Calibri" w:cs="Calibri"/>
          <w:sz w:val="22"/>
        </w:rPr>
        <w:t>Managed mobile revenue for 300m user music download app</w:t>
      </w:r>
    </w:p>
    <w:p w14:paraId="78C767E0" w14:textId="77777777" w:rsidR="008275FF" w:rsidRPr="00450769" w:rsidRDefault="00450769" w:rsidP="00450769">
      <w:pPr>
        <w:numPr>
          <w:ilvl w:val="0"/>
          <w:numId w:val="14"/>
        </w:numPr>
        <w:ind w:left="360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  <w:u w:val="single"/>
        </w:rPr>
        <w:t>Clients</w:t>
      </w:r>
      <w:r>
        <w:rPr>
          <w:rFonts w:ascii="Calibri" w:hAnsi="Calibri" w:cs="Calibri"/>
          <w:sz w:val="22"/>
        </w:rPr>
        <w:t xml:space="preserve">:- </w:t>
      </w:r>
      <w:r w:rsidR="00A27436" w:rsidRPr="00450769">
        <w:rPr>
          <w:rFonts w:ascii="Calibri" w:hAnsi="Calibri" w:cs="Calibri"/>
          <w:sz w:val="22"/>
        </w:rPr>
        <w:t xml:space="preserve">Movie Studios Paramount/MGM Studios/Universal, TV Networks Viacom/ESPN/BET/MTV/KCAL, LA Lakers, US Army,  Warner Music, Yahoo/Overture Search Ads, </w:t>
      </w:r>
      <w:r w:rsidR="009D25A8" w:rsidRPr="00450769">
        <w:rPr>
          <w:rFonts w:ascii="Calibri" w:hAnsi="Calibri" w:cs="Calibri"/>
          <w:sz w:val="22"/>
        </w:rPr>
        <w:t xml:space="preserve"> </w:t>
      </w:r>
      <w:r w:rsidR="00A27436" w:rsidRPr="00450769">
        <w:rPr>
          <w:rFonts w:ascii="Calibri" w:hAnsi="Calibri" w:cs="Calibri"/>
          <w:sz w:val="22"/>
        </w:rPr>
        <w:t xml:space="preserve">Dada Mobile, </w:t>
      </w:r>
      <w:r w:rsidR="009D25A8" w:rsidRPr="00450769">
        <w:rPr>
          <w:rFonts w:ascii="Calibri" w:hAnsi="Calibri" w:cs="Calibri"/>
          <w:sz w:val="22"/>
        </w:rPr>
        <w:t>GroupLotto</w:t>
      </w:r>
    </w:p>
    <w:p w14:paraId="14E90712" w14:textId="77777777" w:rsidR="008275FF" w:rsidRDefault="008275FF">
      <w:pPr>
        <w:jc w:val="center"/>
        <w:rPr>
          <w:rFonts w:ascii="Calibri" w:hAnsi="Calibri" w:cs="Calibri"/>
          <w:b/>
          <w:sz w:val="22"/>
          <w:szCs w:val="22"/>
        </w:rPr>
      </w:pPr>
    </w:p>
    <w:p w14:paraId="4AC0F968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Calibri"/>
          <w:b/>
          <w:sz w:val="22"/>
          <w:szCs w:val="22"/>
        </w:rPr>
        <w:t>McFadyen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New York, NY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10/1996 – 4/2001</w:t>
      </w:r>
    </w:p>
    <w:p w14:paraId="682CE9A3" w14:textId="77777777" w:rsidR="009D25A8" w:rsidRDefault="009D25A8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0"/>
        </w:rPr>
        <w:t>Java Developer</w:t>
      </w:r>
    </w:p>
    <w:p w14:paraId="1E0C10C5" w14:textId="77777777" w:rsidR="00450769" w:rsidRPr="00450769" w:rsidRDefault="009D25A8" w:rsidP="00A27436">
      <w:pPr>
        <w:tabs>
          <w:tab w:val="left" w:pos="-7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Led engagements for </w:t>
      </w:r>
      <w:r w:rsidR="00F15DB1">
        <w:rPr>
          <w:rFonts w:ascii="Calibri" w:hAnsi="Calibri" w:cs="Calibri"/>
          <w:sz w:val="22"/>
          <w:szCs w:val="22"/>
        </w:rPr>
        <w:t xml:space="preserve">Oracle </w:t>
      </w:r>
      <w:r>
        <w:rPr>
          <w:rFonts w:ascii="Calibri" w:hAnsi="Calibri" w:cs="Calibri"/>
          <w:sz w:val="22"/>
          <w:szCs w:val="22"/>
        </w:rPr>
        <w:t xml:space="preserve">ATG e-Commerce integrator </w:t>
      </w:r>
      <w:hyperlink r:id="rId41" w:history="1">
        <w:r>
          <w:rPr>
            <w:rStyle w:val="Hyperlink"/>
            <w:rFonts w:ascii="Calibri" w:hAnsi="Calibri" w:cs="Calibri"/>
            <w:sz w:val="22"/>
            <w:szCs w:val="22"/>
          </w:rPr>
          <w:t>www.McFadyen.com</w:t>
        </w:r>
      </w:hyperlink>
      <w:r w:rsidR="00F15DB1">
        <w:rPr>
          <w:rFonts w:ascii="Calibri" w:hAnsi="Calibri" w:cs="Calibri"/>
          <w:sz w:val="22"/>
          <w:szCs w:val="22"/>
        </w:rPr>
        <w:t xml:space="preserve">. Customized ATG Dynamo Application/Personalization/E-Commerce modules. </w:t>
      </w:r>
    </w:p>
    <w:p w14:paraId="4FEC2763" w14:textId="77777777" w:rsidR="009D25A8" w:rsidRPr="00450769" w:rsidRDefault="000F2DD1" w:rsidP="00A27436">
      <w:pPr>
        <w:numPr>
          <w:ilvl w:val="0"/>
          <w:numId w:val="14"/>
        </w:numPr>
        <w:ind w:left="360"/>
        <w:rPr>
          <w:rFonts w:ascii="Calibri" w:hAnsi="Calibri" w:cs="Calibri"/>
          <w:sz w:val="22"/>
          <w:u w:val="single"/>
        </w:rPr>
      </w:pPr>
      <w:r w:rsidRPr="00450769">
        <w:rPr>
          <w:rFonts w:ascii="Calibri" w:hAnsi="Calibri" w:cs="Calibri"/>
          <w:sz w:val="22"/>
          <w:szCs w:val="22"/>
        </w:rPr>
        <w:t>Clients</w:t>
      </w:r>
      <w:r w:rsidR="00450769">
        <w:rPr>
          <w:rFonts w:ascii="Calibri" w:hAnsi="Calibri" w:cs="Calibri"/>
          <w:sz w:val="22"/>
          <w:szCs w:val="22"/>
        </w:rPr>
        <w:t>:-</w:t>
      </w:r>
      <w:r w:rsidR="00A27436" w:rsidRPr="00450769">
        <w:rPr>
          <w:rFonts w:ascii="Calibri" w:hAnsi="Calibri" w:cs="Calibri"/>
          <w:sz w:val="22"/>
          <w:szCs w:val="22"/>
        </w:rPr>
        <w:t xml:space="preserve"> </w:t>
      </w:r>
      <w:r w:rsidR="009D25A8" w:rsidRPr="00450769">
        <w:rPr>
          <w:rFonts w:ascii="Calibri" w:hAnsi="Calibri" w:cs="Calibri"/>
          <w:sz w:val="22"/>
          <w:szCs w:val="22"/>
        </w:rPr>
        <w:t xml:space="preserve">- </w:t>
      </w:r>
      <w:hyperlink r:id="rId42" w:history="1">
        <w:r w:rsidR="00E8030D" w:rsidRPr="009B33EA">
          <w:rPr>
            <w:rStyle w:val="Hyperlink"/>
            <w:rFonts w:ascii="Calibri" w:hAnsi="Calibri" w:cs="Calibri"/>
            <w:sz w:val="22"/>
            <w:szCs w:val="22"/>
          </w:rPr>
          <w:t>www.Rhodia.com</w:t>
        </w:r>
      </w:hyperlink>
      <w:r w:rsidR="00F15DB1" w:rsidRPr="00450769">
        <w:rPr>
          <w:rFonts w:ascii="Calibri" w:hAnsi="Calibri" w:cs="Calibri"/>
          <w:sz w:val="22"/>
          <w:szCs w:val="22"/>
        </w:rPr>
        <w:t xml:space="preserve">, </w:t>
      </w:r>
      <w:hyperlink r:id="rId43" w:history="1">
        <w:r w:rsidR="00E8030D" w:rsidRPr="009B33EA">
          <w:rPr>
            <w:rStyle w:val="Hyperlink"/>
            <w:rFonts w:ascii="Calibri" w:hAnsi="Calibri" w:cs="Calibri"/>
            <w:sz w:val="22"/>
            <w:szCs w:val="22"/>
          </w:rPr>
          <w:t>www.AppliedMaterials.com</w:t>
        </w:r>
      </w:hyperlink>
      <w:r w:rsidR="00F15DB1" w:rsidRPr="00450769">
        <w:rPr>
          <w:rFonts w:ascii="Calibri" w:hAnsi="Calibri" w:cs="Calibri"/>
          <w:sz w:val="22"/>
          <w:szCs w:val="22"/>
        </w:rPr>
        <w:t xml:space="preserve">, </w:t>
      </w:r>
      <w:r w:rsidR="00F15DB1" w:rsidRPr="00450769">
        <w:rPr>
          <w:rFonts w:ascii="Calibri" w:hAnsi="Calibri" w:cs="Calibri"/>
          <w:sz w:val="22"/>
          <w:szCs w:val="22"/>
        </w:rPr>
        <w:fldChar w:fldCharType="begin"/>
      </w:r>
      <w:r w:rsidR="00F15DB1" w:rsidRPr="00450769">
        <w:rPr>
          <w:rFonts w:ascii="Calibri" w:hAnsi="Calibri" w:cs="Calibri"/>
          <w:sz w:val="22"/>
          <w:szCs w:val="22"/>
        </w:rPr>
        <w:instrText>HYPERLINK "http://www.GEPower.com"</w:instrText>
      </w:r>
      <w:r w:rsidR="00F15DB1" w:rsidRPr="00450769">
        <w:rPr>
          <w:rFonts w:ascii="Calibri" w:hAnsi="Calibri" w:cs="Calibri"/>
          <w:sz w:val="22"/>
          <w:szCs w:val="22"/>
        </w:rPr>
        <w:fldChar w:fldCharType="separate"/>
      </w:r>
      <w:r w:rsidR="00F15DB1" w:rsidRPr="00450769">
        <w:rPr>
          <w:rStyle w:val="Hyperlink"/>
          <w:rFonts w:ascii="Calibri" w:hAnsi="Calibri" w:cs="Calibri"/>
          <w:sz w:val="22"/>
          <w:szCs w:val="22"/>
        </w:rPr>
        <w:t>www.GEPower.com</w:t>
      </w:r>
      <w:r w:rsidR="00F15DB1" w:rsidRPr="00450769">
        <w:rPr>
          <w:rFonts w:ascii="Calibri" w:hAnsi="Calibri" w:cs="Calibri"/>
          <w:sz w:val="22"/>
          <w:szCs w:val="22"/>
        </w:rPr>
        <w:fldChar w:fldCharType="end"/>
      </w:r>
      <w:r w:rsidR="00F15DB1" w:rsidRPr="00450769">
        <w:rPr>
          <w:rFonts w:ascii="Calibri" w:hAnsi="Calibri" w:cs="Calibri"/>
          <w:sz w:val="22"/>
          <w:szCs w:val="22"/>
        </w:rPr>
        <w:t xml:space="preserve">, </w:t>
      </w:r>
      <w:hyperlink r:id="rId44" w:history="1">
        <w:r w:rsidR="00F15DB1" w:rsidRPr="00450769">
          <w:rPr>
            <w:rStyle w:val="Hyperlink"/>
            <w:rFonts w:ascii="Calibri" w:hAnsi="Calibri" w:cs="Calibri"/>
            <w:sz w:val="22"/>
            <w:szCs w:val="22"/>
          </w:rPr>
          <w:t>www.Total.com</w:t>
        </w:r>
      </w:hyperlink>
    </w:p>
    <w:p w14:paraId="31AFE84B" w14:textId="77777777" w:rsidR="00E8030D" w:rsidRPr="00F15DB1" w:rsidRDefault="00E8030D" w:rsidP="00F15DB1">
      <w:pPr>
        <w:pStyle w:val="bulletedlist"/>
        <w:numPr>
          <w:ilvl w:val="0"/>
          <w:numId w:val="0"/>
        </w:numPr>
        <w:tabs>
          <w:tab w:val="left" w:pos="360"/>
        </w:tabs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446F4B3B" w14:textId="77777777" w:rsidR="009D25A8" w:rsidRDefault="009D25A8">
      <w:pPr>
        <w:jc w:val="center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Calibri"/>
          <w:b/>
          <w:sz w:val="22"/>
          <w:szCs w:val="22"/>
        </w:rPr>
        <w:t>Micro Focus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</w:t>
      </w:r>
      <w:r>
        <w:rPr>
          <w:rFonts w:ascii="Calibri" w:hAnsi="Calibri" w:cs="Calibri"/>
          <w:b/>
          <w:sz w:val="22"/>
        </w:rPr>
        <w:t xml:space="preserve">Columbia, MD </w:t>
      </w:r>
      <w:r>
        <w:rPr>
          <w:rFonts w:ascii="Wingdings 2" w:hAnsi="Wingdings 2"/>
          <w:b/>
          <w:bCs/>
          <w:sz w:val="22"/>
          <w:szCs w:val="20"/>
        </w:rPr>
        <w:t></w:t>
      </w:r>
      <w:r>
        <w:rPr>
          <w:rFonts w:ascii="Calibri" w:hAnsi="Calibri" w:cs="Arial"/>
          <w:b/>
          <w:bCs/>
          <w:sz w:val="22"/>
          <w:szCs w:val="20"/>
        </w:rPr>
        <w:t xml:space="preserve"> 6/1994 – 10/1996</w:t>
      </w:r>
    </w:p>
    <w:p w14:paraId="7CA5E2EF" w14:textId="77777777" w:rsidR="009D25A8" w:rsidRDefault="009D25A8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0"/>
        </w:rPr>
        <w:t>C Developer</w:t>
      </w:r>
    </w:p>
    <w:p w14:paraId="02FFD620" w14:textId="77777777" w:rsidR="009D25A8" w:rsidRDefault="009D25A8">
      <w:pPr>
        <w:tabs>
          <w:tab w:val="left" w:pos="-720"/>
        </w:tabs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Database developer for </w:t>
      </w:r>
      <w:r w:rsidR="006129B6">
        <w:rPr>
          <w:rFonts w:ascii="Calibri" w:hAnsi="Calibri" w:cs="Calibri"/>
          <w:sz w:val="22"/>
          <w:szCs w:val="22"/>
        </w:rPr>
        <w:t xml:space="preserve">IBM DB/2 compatible </w:t>
      </w:r>
      <w:r>
        <w:rPr>
          <w:rFonts w:ascii="Calibri" w:hAnsi="Calibri" w:cs="Calibri"/>
          <w:sz w:val="22"/>
          <w:szCs w:val="22"/>
        </w:rPr>
        <w:t xml:space="preserve">XDB (subsidiary) of </w:t>
      </w:r>
      <w:hyperlink r:id="rId45" w:history="1">
        <w:r>
          <w:rPr>
            <w:rStyle w:val="Hyperlink"/>
            <w:rFonts w:ascii="Calibri" w:hAnsi="Calibri" w:cs="Calibri"/>
            <w:sz w:val="22"/>
            <w:szCs w:val="22"/>
          </w:rPr>
          <w:t>www.MicrcoFocus.com</w:t>
        </w:r>
      </w:hyperlink>
    </w:p>
    <w:p w14:paraId="2BC6414C" w14:textId="77777777" w:rsidR="009D25A8" w:rsidRDefault="009D25A8">
      <w:pPr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Java</w:t>
      </w:r>
      <w:r>
        <w:rPr>
          <w:rFonts w:ascii="Calibri" w:hAnsi="Calibri" w:cs="Calibri"/>
          <w:sz w:val="22"/>
          <w:szCs w:val="22"/>
        </w:rPr>
        <w:t>:- Authored JetConnect, a pre-JDBC database connection driver in Java</w:t>
      </w:r>
      <w:r w:rsidR="006129B6">
        <w:rPr>
          <w:rFonts w:ascii="Calibri" w:hAnsi="Calibri" w:cs="Calibri"/>
          <w:sz w:val="22"/>
          <w:szCs w:val="22"/>
        </w:rPr>
        <w:t xml:space="preserve"> for </w:t>
      </w:r>
      <w:r>
        <w:rPr>
          <w:rFonts w:ascii="Calibri" w:hAnsi="Calibri" w:cs="Calibri"/>
          <w:sz w:val="22"/>
          <w:szCs w:val="22"/>
        </w:rPr>
        <w:t xml:space="preserve">IBM-AIX, HP-UX, Sun-Solaris. </w:t>
      </w:r>
    </w:p>
    <w:p w14:paraId="6FC3D8E0" w14:textId="77777777" w:rsidR="008275FF" w:rsidRDefault="008275FF" w:rsidP="008275FF">
      <w:pPr>
        <w:pStyle w:val="StandardWeb"/>
        <w:spacing w:before="0" w:after="0"/>
        <w:rPr>
          <w:rFonts w:ascii="Calibri" w:hAnsi="Calibri" w:cs="Calibri"/>
          <w:sz w:val="22"/>
          <w:szCs w:val="20"/>
        </w:rPr>
      </w:pPr>
    </w:p>
    <w:p w14:paraId="4763F92B" w14:textId="77777777" w:rsidR="008275FF" w:rsidRDefault="008275FF" w:rsidP="008275FF">
      <w:pPr>
        <w:pBdr>
          <w:top w:val="single" w:sz="8" w:space="1" w:color="000000"/>
          <w:bottom w:val="single" w:sz="4" w:space="1" w:color="000000"/>
        </w:pBdr>
        <w:shd w:val="clear" w:color="auto" w:fill="D8D8D8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mallCaps/>
          <w:spacing w:val="20"/>
          <w:sz w:val="22"/>
          <w:szCs w:val="22"/>
        </w:rPr>
        <w:t>Education</w:t>
      </w:r>
    </w:p>
    <w:p w14:paraId="615AC0C2" w14:textId="77777777" w:rsidR="008275FF" w:rsidRDefault="008275FF" w:rsidP="008275FF">
      <w:pPr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University of Maryland at College Park, City, MD - </w:t>
      </w:r>
      <w:r>
        <w:rPr>
          <w:rFonts w:ascii="Calibri" w:hAnsi="Calibri" w:cs="Calibri"/>
          <w:i/>
          <w:sz w:val="22"/>
        </w:rPr>
        <w:t>Bachelor of Science in Computer Science - GPA: 3.3/4.0</w:t>
      </w:r>
    </w:p>
    <w:p w14:paraId="71A1C005" w14:textId="77777777" w:rsidR="008275FF" w:rsidRDefault="008275FF" w:rsidP="008275FF">
      <w:pPr>
        <w:jc w:val="both"/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b/>
          <w:sz w:val="22"/>
        </w:rPr>
        <w:t>Agile</w:t>
      </w:r>
      <w:r>
        <w:rPr>
          <w:rFonts w:ascii="Calibri" w:hAnsi="Calibri" w:cs="Calibri"/>
          <w:sz w:val="22"/>
        </w:rPr>
        <w:t xml:space="preserve"> - </w:t>
      </w:r>
      <w:r>
        <w:rPr>
          <w:rFonts w:ascii="Calibri" w:hAnsi="Calibri" w:cs="Calibri"/>
          <w:i/>
          <w:sz w:val="22"/>
        </w:rPr>
        <w:t>Certified Scrum Master (CSM) - #</w:t>
      </w:r>
      <w:r>
        <w:rPr>
          <w:rFonts w:ascii="Arial" w:hAnsi="Arial" w:cs="Arial"/>
          <w:sz w:val="20"/>
          <w:szCs w:val="20"/>
          <w:shd w:val="clear" w:color="auto" w:fill="FFFFFF"/>
        </w:rPr>
        <w:t>438503</w:t>
      </w:r>
    </w:p>
    <w:p w14:paraId="65506F15" w14:textId="77777777" w:rsidR="008275FF" w:rsidRDefault="008275FF" w:rsidP="008275FF">
      <w:pPr>
        <w:pStyle w:val="StandardWeb"/>
        <w:spacing w:before="0" w:after="0"/>
        <w:rPr>
          <w:rFonts w:ascii="Calibri" w:hAnsi="Calibri" w:cs="Calibri"/>
          <w:sz w:val="22"/>
          <w:szCs w:val="20"/>
        </w:rPr>
      </w:pPr>
    </w:p>
    <w:p w14:paraId="59C26ECA" w14:textId="77777777" w:rsidR="008275FF" w:rsidRPr="00D307D3" w:rsidRDefault="008275FF" w:rsidP="008275FF">
      <w:pPr>
        <w:pBdr>
          <w:top w:val="single" w:sz="8" w:space="1" w:color="000000"/>
          <w:bottom w:val="single" w:sz="4" w:space="1" w:color="000000"/>
        </w:pBdr>
        <w:shd w:val="clear" w:color="auto" w:fill="D8D8D8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mallCaps/>
          <w:spacing w:val="20"/>
          <w:sz w:val="22"/>
          <w:szCs w:val="22"/>
        </w:rPr>
        <w:t>SKILLS</w:t>
      </w:r>
    </w:p>
    <w:p w14:paraId="13212662" w14:textId="77777777" w:rsidR="00E05DF0" w:rsidRPr="00224353" w:rsidRDefault="008275FF" w:rsidP="008275FF">
      <w:pPr>
        <w:rPr>
          <w:rFonts w:ascii="Calibri" w:hAnsi="Calibri" w:cs="Calibri"/>
          <w:sz w:val="20"/>
          <w:szCs w:val="20"/>
        </w:rPr>
      </w:pPr>
      <w:r w:rsidRPr="003F1DC8">
        <w:rPr>
          <w:rFonts w:ascii="Calibri" w:hAnsi="Calibri" w:cs="Calibri"/>
          <w:b/>
          <w:bCs/>
          <w:sz w:val="20"/>
          <w:szCs w:val="20"/>
        </w:rPr>
        <w:t>Programming</w:t>
      </w:r>
      <w:r w:rsidRPr="003F1DC8">
        <w:rPr>
          <w:rFonts w:ascii="Calibri" w:hAnsi="Calibri" w:cs="Calibri"/>
          <w:sz w:val="20"/>
          <w:szCs w:val="20"/>
        </w:rPr>
        <w:t xml:space="preserve">: </w:t>
      </w:r>
      <w:r w:rsidR="00360AF0">
        <w:rPr>
          <w:rFonts w:ascii="Calibri" w:hAnsi="Calibri" w:cs="Calibri"/>
          <w:sz w:val="20"/>
          <w:szCs w:val="20"/>
        </w:rPr>
        <w:t xml:space="preserve">C, </w:t>
      </w:r>
      <w:r w:rsidRPr="003F1DC8">
        <w:rPr>
          <w:rFonts w:ascii="Calibri" w:hAnsi="Calibri" w:cs="Calibri"/>
          <w:sz w:val="20"/>
          <w:szCs w:val="20"/>
        </w:rPr>
        <w:t>Java, Python, HTML/CSS, JavaScript, Node.js, SQL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Database</w:t>
      </w:r>
      <w:r w:rsidRPr="003F1DC8">
        <w:rPr>
          <w:rFonts w:ascii="Calibri" w:hAnsi="Calibri" w:cs="Calibri"/>
          <w:sz w:val="20"/>
          <w:szCs w:val="20"/>
        </w:rPr>
        <w:t>: MySQL, MongoDB, Microsoft SQL Server, Snowflake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Web Analytic</w:t>
      </w:r>
      <w:r w:rsidR="00293FA8" w:rsidRPr="003F1DC8">
        <w:rPr>
          <w:rFonts w:ascii="Calibri" w:hAnsi="Calibri" w:cs="Calibri"/>
          <w:b/>
          <w:bCs/>
          <w:sz w:val="20"/>
          <w:szCs w:val="20"/>
        </w:rPr>
        <w:t>s</w:t>
      </w:r>
      <w:r w:rsidRPr="003F1DC8">
        <w:rPr>
          <w:rFonts w:ascii="Calibri" w:hAnsi="Calibri" w:cs="Calibri"/>
          <w:sz w:val="20"/>
          <w:szCs w:val="20"/>
        </w:rPr>
        <w:t>: Google Analytics, Google Search Console, Google Tag Manager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Version Control</w:t>
      </w:r>
      <w:r w:rsidRPr="003F1DC8">
        <w:rPr>
          <w:rFonts w:ascii="Calibri" w:hAnsi="Calibri" w:cs="Calibri"/>
          <w:sz w:val="20"/>
          <w:szCs w:val="20"/>
        </w:rPr>
        <w:t>: Git, GitHub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Mobile App Marketing</w:t>
      </w:r>
      <w:r w:rsidRPr="003F1DC8">
        <w:rPr>
          <w:rFonts w:ascii="Calibri" w:hAnsi="Calibri" w:cs="Calibri"/>
          <w:sz w:val="20"/>
          <w:szCs w:val="20"/>
        </w:rPr>
        <w:t>: Mix</w:t>
      </w:r>
      <w:r w:rsidR="00E05DF0">
        <w:rPr>
          <w:rFonts w:ascii="Calibri" w:hAnsi="Calibri" w:cs="Calibri"/>
          <w:sz w:val="20"/>
          <w:szCs w:val="20"/>
        </w:rPr>
        <w:t>P</w:t>
      </w:r>
      <w:r w:rsidRPr="003F1DC8">
        <w:rPr>
          <w:rFonts w:ascii="Calibri" w:hAnsi="Calibri" w:cs="Calibri"/>
          <w:sz w:val="20"/>
          <w:szCs w:val="20"/>
        </w:rPr>
        <w:t>anel, Segment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Cloud:</w:t>
      </w:r>
      <w:r w:rsidRPr="003F1DC8">
        <w:rPr>
          <w:rFonts w:ascii="Calibri" w:hAnsi="Calibri" w:cs="Calibri"/>
          <w:sz w:val="20"/>
          <w:szCs w:val="20"/>
        </w:rPr>
        <w:t xml:space="preserve"> AWS, Google Cloud Platform, Azure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Project Management:</w:t>
      </w:r>
      <w:r w:rsidRPr="003F1DC8">
        <w:rPr>
          <w:rFonts w:ascii="Calibri" w:hAnsi="Calibri" w:cs="Calibri"/>
          <w:sz w:val="20"/>
          <w:szCs w:val="20"/>
        </w:rPr>
        <w:t xml:space="preserve"> JIRA, Trello, Asana</w:t>
      </w:r>
      <w:r w:rsidR="00AA48AD">
        <w:rPr>
          <w:rFonts w:ascii="Calibri" w:hAnsi="Calibri" w:cs="Calibri"/>
          <w:sz w:val="20"/>
          <w:szCs w:val="20"/>
        </w:rPr>
        <w:t>, Airtable, Monday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Data Visualization:</w:t>
      </w:r>
      <w:r w:rsidRPr="003F1DC8">
        <w:rPr>
          <w:rFonts w:ascii="Calibri" w:hAnsi="Calibri" w:cs="Calibri"/>
          <w:sz w:val="20"/>
          <w:szCs w:val="20"/>
        </w:rPr>
        <w:t xml:space="preserve"> Tableau, Power BI, Google Data Studio, Looker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Marketing Automation &amp; CRM</w:t>
      </w:r>
      <w:r w:rsidRPr="003F1DC8">
        <w:rPr>
          <w:rFonts w:ascii="Calibri" w:hAnsi="Calibri" w:cs="Calibri"/>
          <w:sz w:val="20"/>
          <w:szCs w:val="20"/>
        </w:rPr>
        <w:t>: HubSpot, Salesforce, Marketo</w:t>
      </w:r>
      <w:r w:rsidR="001074B8">
        <w:rPr>
          <w:rFonts w:ascii="Calibri" w:hAnsi="Calibri" w:cs="Calibri"/>
          <w:sz w:val="20"/>
          <w:szCs w:val="20"/>
        </w:rPr>
        <w:t>, Adobe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A/B Testing</w:t>
      </w:r>
      <w:r w:rsidRPr="003F1DC8">
        <w:rPr>
          <w:rFonts w:ascii="Calibri" w:hAnsi="Calibri" w:cs="Calibri"/>
          <w:sz w:val="20"/>
          <w:szCs w:val="20"/>
        </w:rPr>
        <w:t>: Google Optimize</w:t>
      </w:r>
      <w:r w:rsidR="00293FA8" w:rsidRPr="003F1DC8">
        <w:rPr>
          <w:rFonts w:ascii="Calibri" w:hAnsi="Calibri" w:cs="Calibri"/>
          <w:sz w:val="20"/>
          <w:szCs w:val="20"/>
        </w:rPr>
        <w:t>, CrazyEgg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A</w:t>
      </w:r>
      <w:r w:rsidR="00293FA8" w:rsidRPr="003F1DC8">
        <w:rPr>
          <w:rFonts w:ascii="Calibri" w:hAnsi="Calibri" w:cs="Calibri"/>
          <w:b/>
          <w:bCs/>
          <w:sz w:val="20"/>
          <w:szCs w:val="20"/>
        </w:rPr>
        <w:t>ds</w:t>
      </w:r>
      <w:r w:rsidRPr="003F1DC8">
        <w:rPr>
          <w:rFonts w:ascii="Calibri" w:hAnsi="Calibri" w:cs="Calibri"/>
          <w:sz w:val="20"/>
          <w:szCs w:val="20"/>
        </w:rPr>
        <w:t>: Google Ads, Facebook Ads, LinkedIn Ads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CDP</w:t>
      </w:r>
      <w:r w:rsidRPr="003F1DC8">
        <w:rPr>
          <w:rFonts w:ascii="Calibri" w:hAnsi="Calibri" w:cs="Calibri"/>
          <w:sz w:val="20"/>
          <w:szCs w:val="20"/>
        </w:rPr>
        <w:t>: Segment</w:t>
      </w:r>
      <w:r w:rsidR="00293FA8" w:rsidRPr="003F1DC8">
        <w:rPr>
          <w:rFonts w:ascii="Calibri" w:hAnsi="Calibri" w:cs="Calibri"/>
          <w:sz w:val="20"/>
          <w:szCs w:val="20"/>
        </w:rPr>
        <w:t xml:space="preserve">, </w:t>
      </w:r>
      <w:r w:rsidRPr="003F1DC8">
        <w:rPr>
          <w:rFonts w:ascii="Calibri" w:hAnsi="Calibri" w:cs="Calibri"/>
          <w:sz w:val="20"/>
          <w:szCs w:val="20"/>
        </w:rPr>
        <w:t>DnB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Email</w:t>
      </w:r>
      <w:r w:rsidRPr="003F1DC8">
        <w:rPr>
          <w:rFonts w:ascii="Calibri" w:hAnsi="Calibri" w:cs="Calibri"/>
          <w:sz w:val="20"/>
          <w:szCs w:val="20"/>
        </w:rPr>
        <w:t>: SendGrid, Constant Contact</w:t>
      </w:r>
      <w:r w:rsidR="001074B8">
        <w:rPr>
          <w:rFonts w:ascii="Calibri" w:hAnsi="Calibri" w:cs="Calibri"/>
          <w:sz w:val="20"/>
          <w:szCs w:val="20"/>
        </w:rPr>
        <w:t>, Exact Target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SEO</w:t>
      </w:r>
      <w:r w:rsidRPr="003F1DC8">
        <w:rPr>
          <w:rFonts w:ascii="Calibri" w:hAnsi="Calibri" w:cs="Calibri"/>
          <w:sz w:val="20"/>
          <w:szCs w:val="20"/>
        </w:rPr>
        <w:t>: SEMrush, Ahrefs, Moz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CMS</w:t>
      </w:r>
      <w:r w:rsidRPr="003F1DC8">
        <w:rPr>
          <w:rFonts w:ascii="Calibri" w:hAnsi="Calibri" w:cs="Calibri"/>
          <w:sz w:val="20"/>
          <w:szCs w:val="20"/>
        </w:rPr>
        <w:t>: WordPress</w:t>
      </w:r>
      <w:r w:rsidR="00596EA4">
        <w:rPr>
          <w:rFonts w:ascii="Calibri" w:hAnsi="Calibri" w:cs="Calibri"/>
          <w:sz w:val="20"/>
          <w:szCs w:val="20"/>
        </w:rPr>
        <w:t>, SharePoint</w:t>
      </w:r>
      <w:r w:rsidR="00E57BBA">
        <w:rPr>
          <w:rFonts w:ascii="Calibri" w:hAnsi="Calibri" w:cs="Calibri"/>
          <w:sz w:val="20"/>
          <w:szCs w:val="20"/>
        </w:rPr>
        <w:t>, WorkFront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E-commerce</w:t>
      </w:r>
      <w:r w:rsidRPr="003F1DC8">
        <w:rPr>
          <w:rFonts w:ascii="Calibri" w:hAnsi="Calibri" w:cs="Calibri"/>
          <w:sz w:val="20"/>
          <w:szCs w:val="20"/>
        </w:rPr>
        <w:t>: Magento, Shopify, WooCommerce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API:</w:t>
      </w:r>
      <w:r w:rsidRPr="003F1DC8">
        <w:rPr>
          <w:rFonts w:ascii="Calibri" w:hAnsi="Calibri" w:cs="Calibri"/>
          <w:sz w:val="20"/>
          <w:szCs w:val="20"/>
        </w:rPr>
        <w:t xml:space="preserve"> Postman, Zapier</w:t>
      </w:r>
      <w:r w:rsidR="00596EA4">
        <w:rPr>
          <w:rFonts w:ascii="Calibri" w:hAnsi="Calibri" w:cs="Calibri"/>
          <w:sz w:val="20"/>
          <w:szCs w:val="20"/>
        </w:rPr>
        <w:t>, JSON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Affiliate</w:t>
      </w:r>
      <w:r w:rsidRPr="003F1DC8">
        <w:rPr>
          <w:rFonts w:ascii="Calibri" w:hAnsi="Calibri" w:cs="Calibri"/>
          <w:sz w:val="20"/>
          <w:szCs w:val="20"/>
        </w:rPr>
        <w:t>: Commission Junction</w:t>
      </w:r>
      <w:r w:rsidR="00564EF1" w:rsidRPr="003F1DC8">
        <w:rPr>
          <w:rFonts w:ascii="Calibri" w:hAnsi="Calibri" w:cs="Calibri"/>
          <w:sz w:val="20"/>
          <w:szCs w:val="20"/>
        </w:rPr>
        <w:t>, HasOffers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CI/CD</w:t>
      </w:r>
      <w:r w:rsidRPr="003F1DC8">
        <w:rPr>
          <w:rFonts w:ascii="Calibri" w:hAnsi="Calibri" w:cs="Calibri"/>
          <w:sz w:val="20"/>
          <w:szCs w:val="20"/>
        </w:rPr>
        <w:t>: Jenkins</w:t>
      </w:r>
      <w:r w:rsidRPr="003F1DC8">
        <w:rPr>
          <w:rFonts w:ascii="Calibri" w:hAnsi="Calibri" w:cs="Calibri"/>
          <w:sz w:val="20"/>
          <w:szCs w:val="20"/>
        </w:rPr>
        <w:br/>
      </w:r>
      <w:r w:rsidRPr="003F1DC8">
        <w:rPr>
          <w:rFonts w:ascii="Calibri" w:hAnsi="Calibri" w:cs="Calibri"/>
          <w:b/>
          <w:bCs/>
          <w:sz w:val="20"/>
          <w:szCs w:val="20"/>
        </w:rPr>
        <w:t>UX/UI</w:t>
      </w:r>
      <w:r w:rsidRPr="003F1DC8">
        <w:rPr>
          <w:rFonts w:ascii="Calibri" w:hAnsi="Calibri" w:cs="Calibri"/>
          <w:sz w:val="20"/>
          <w:szCs w:val="20"/>
        </w:rPr>
        <w:t>: Figma</w:t>
      </w:r>
    </w:p>
    <w:sectPr w:rsidR="00E05DF0" w:rsidRPr="00224353">
      <w:pgSz w:w="12240" w:h="15840"/>
      <w:pgMar w:top="173" w:right="936" w:bottom="288" w:left="936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Arial Unicode MS"/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D048B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2"/>
      </w:rPr>
    </w:lvl>
  </w:abstractNum>
  <w:abstractNum w:abstractNumId="3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2"/>
        <w:szCs w:val="20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sz w:val="22"/>
      </w:r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0" w15:restartNumberingAfterBreak="0">
    <w:nsid w:val="0000000A"/>
    <w:multiLevelType w:val="singleLevel"/>
    <w:tmpl w:val="0000000A"/>
    <w:name w:val="WW8Num1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i w:val="0"/>
        <w:color w:val="999999"/>
        <w:sz w:val="16"/>
        <w:szCs w:val="16"/>
      </w:rPr>
    </w:lvl>
  </w:abstractNum>
  <w:abstractNum w:abstractNumId="12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sz w:val="22"/>
        <w:szCs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2"/>
        <w:szCs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2"/>
        <w:szCs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2"/>
        <w:szCs w:val="20"/>
      </w:rPr>
    </w:lvl>
  </w:abstractNum>
  <w:abstractNum w:abstractNumId="13" w15:restartNumberingAfterBreak="0">
    <w:nsid w:val="0000000D"/>
    <w:multiLevelType w:val="singleLevel"/>
    <w:tmpl w:val="0000000D"/>
    <w:name w:val="WW8Num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2"/>
      </w:rPr>
    </w:lvl>
  </w:abstractNum>
  <w:abstractNum w:abstractNumId="14" w15:restartNumberingAfterBreak="0">
    <w:nsid w:val="0000000E"/>
    <w:multiLevelType w:val="singleLevel"/>
    <w:tmpl w:val="0000000E"/>
    <w:name w:val="WW8Num1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</w:rPr>
    </w:lvl>
  </w:abstractNum>
  <w:abstractNum w:abstractNumId="15" w15:restartNumberingAfterBreak="0">
    <w:nsid w:val="6323764D"/>
    <w:multiLevelType w:val="hybridMultilevel"/>
    <w:tmpl w:val="8D3A7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8291">
    <w:abstractNumId w:val="1"/>
  </w:num>
  <w:num w:numId="2" w16cid:durableId="1853493304">
    <w:abstractNumId w:val="2"/>
  </w:num>
  <w:num w:numId="3" w16cid:durableId="1632057736">
    <w:abstractNumId w:val="3"/>
  </w:num>
  <w:num w:numId="4" w16cid:durableId="1621838089">
    <w:abstractNumId w:val="4"/>
  </w:num>
  <w:num w:numId="5" w16cid:durableId="480000636">
    <w:abstractNumId w:val="5"/>
  </w:num>
  <w:num w:numId="6" w16cid:durableId="1512380855">
    <w:abstractNumId w:val="6"/>
  </w:num>
  <w:num w:numId="7" w16cid:durableId="929898193">
    <w:abstractNumId w:val="7"/>
  </w:num>
  <w:num w:numId="8" w16cid:durableId="1928146697">
    <w:abstractNumId w:val="8"/>
  </w:num>
  <w:num w:numId="9" w16cid:durableId="600652682">
    <w:abstractNumId w:val="9"/>
  </w:num>
  <w:num w:numId="10" w16cid:durableId="1377462402">
    <w:abstractNumId w:val="10"/>
  </w:num>
  <w:num w:numId="11" w16cid:durableId="421149847">
    <w:abstractNumId w:val="11"/>
  </w:num>
  <w:num w:numId="12" w16cid:durableId="834415402">
    <w:abstractNumId w:val="12"/>
  </w:num>
  <w:num w:numId="13" w16cid:durableId="332611389">
    <w:abstractNumId w:val="13"/>
  </w:num>
  <w:num w:numId="14" w16cid:durableId="1179154926">
    <w:abstractNumId w:val="14"/>
  </w:num>
  <w:num w:numId="15" w16cid:durableId="1805272846">
    <w:abstractNumId w:val="15"/>
  </w:num>
  <w:num w:numId="16" w16cid:durableId="92688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oNotTrackMoves/>
  <w:defaultTabStop w:val="720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9AF"/>
    <w:rsid w:val="00033528"/>
    <w:rsid w:val="000510D1"/>
    <w:rsid w:val="00061796"/>
    <w:rsid w:val="000A02FF"/>
    <w:rsid w:val="000B52A2"/>
    <w:rsid w:val="000C1CFA"/>
    <w:rsid w:val="000F2DD1"/>
    <w:rsid w:val="001074B8"/>
    <w:rsid w:val="00163448"/>
    <w:rsid w:val="001A31B5"/>
    <w:rsid w:val="001B75BD"/>
    <w:rsid w:val="001E06F4"/>
    <w:rsid w:val="001E5403"/>
    <w:rsid w:val="00224353"/>
    <w:rsid w:val="002250FA"/>
    <w:rsid w:val="0026080D"/>
    <w:rsid w:val="00276D36"/>
    <w:rsid w:val="00277DDE"/>
    <w:rsid w:val="00287BAC"/>
    <w:rsid w:val="00293FA8"/>
    <w:rsid w:val="002C0648"/>
    <w:rsid w:val="00326DBC"/>
    <w:rsid w:val="00327805"/>
    <w:rsid w:val="00330563"/>
    <w:rsid w:val="00360AF0"/>
    <w:rsid w:val="0037591C"/>
    <w:rsid w:val="003923DB"/>
    <w:rsid w:val="003F1DC8"/>
    <w:rsid w:val="003F5A04"/>
    <w:rsid w:val="00444B52"/>
    <w:rsid w:val="00450769"/>
    <w:rsid w:val="00452261"/>
    <w:rsid w:val="00474282"/>
    <w:rsid w:val="004F0E01"/>
    <w:rsid w:val="004F3A6F"/>
    <w:rsid w:val="004F7F16"/>
    <w:rsid w:val="005050DE"/>
    <w:rsid w:val="00506ECF"/>
    <w:rsid w:val="00530818"/>
    <w:rsid w:val="00534FEF"/>
    <w:rsid w:val="00564EF1"/>
    <w:rsid w:val="00590B0B"/>
    <w:rsid w:val="00596EA4"/>
    <w:rsid w:val="005C0ED2"/>
    <w:rsid w:val="005E50E1"/>
    <w:rsid w:val="006129B6"/>
    <w:rsid w:val="00666A8C"/>
    <w:rsid w:val="006735D2"/>
    <w:rsid w:val="00693837"/>
    <w:rsid w:val="0069475A"/>
    <w:rsid w:val="006B3597"/>
    <w:rsid w:val="006F1F86"/>
    <w:rsid w:val="00770097"/>
    <w:rsid w:val="00772D9B"/>
    <w:rsid w:val="007764AF"/>
    <w:rsid w:val="00783403"/>
    <w:rsid w:val="00783C74"/>
    <w:rsid w:val="00791D3B"/>
    <w:rsid w:val="007A19A4"/>
    <w:rsid w:val="007D62E7"/>
    <w:rsid w:val="008275FF"/>
    <w:rsid w:val="00857F99"/>
    <w:rsid w:val="00864441"/>
    <w:rsid w:val="00866324"/>
    <w:rsid w:val="008A726F"/>
    <w:rsid w:val="008A78FD"/>
    <w:rsid w:val="008B5C58"/>
    <w:rsid w:val="008E3D28"/>
    <w:rsid w:val="00923E7A"/>
    <w:rsid w:val="0098107B"/>
    <w:rsid w:val="00984521"/>
    <w:rsid w:val="009A02F5"/>
    <w:rsid w:val="009D25A8"/>
    <w:rsid w:val="00A27436"/>
    <w:rsid w:val="00A35CE4"/>
    <w:rsid w:val="00A56B9B"/>
    <w:rsid w:val="00AA46D8"/>
    <w:rsid w:val="00AA48AD"/>
    <w:rsid w:val="00AC5AD5"/>
    <w:rsid w:val="00AE50AB"/>
    <w:rsid w:val="00AF0D84"/>
    <w:rsid w:val="00AF284F"/>
    <w:rsid w:val="00AF56FC"/>
    <w:rsid w:val="00B546DC"/>
    <w:rsid w:val="00B8157E"/>
    <w:rsid w:val="00B84A40"/>
    <w:rsid w:val="00BC4DBF"/>
    <w:rsid w:val="00C122E2"/>
    <w:rsid w:val="00C14545"/>
    <w:rsid w:val="00C27352"/>
    <w:rsid w:val="00C464EF"/>
    <w:rsid w:val="00C96332"/>
    <w:rsid w:val="00CA217F"/>
    <w:rsid w:val="00CA6F73"/>
    <w:rsid w:val="00D17F6A"/>
    <w:rsid w:val="00D307D3"/>
    <w:rsid w:val="00D309AF"/>
    <w:rsid w:val="00DB38AE"/>
    <w:rsid w:val="00DB5634"/>
    <w:rsid w:val="00DE478B"/>
    <w:rsid w:val="00DE52E4"/>
    <w:rsid w:val="00E01291"/>
    <w:rsid w:val="00E05DF0"/>
    <w:rsid w:val="00E30408"/>
    <w:rsid w:val="00E57BBA"/>
    <w:rsid w:val="00E63429"/>
    <w:rsid w:val="00E8030D"/>
    <w:rsid w:val="00ED782C"/>
    <w:rsid w:val="00EE1CBA"/>
    <w:rsid w:val="00EE38AB"/>
    <w:rsid w:val="00EE5492"/>
    <w:rsid w:val="00EF5283"/>
    <w:rsid w:val="00F013FA"/>
    <w:rsid w:val="00F15DB1"/>
    <w:rsid w:val="00FB64AB"/>
    <w:rsid w:val="00FE2F95"/>
    <w:rsid w:val="00F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FD0497"/>
  <w15:chartTrackingRefBased/>
  <w15:docId w15:val="{354CCAA5-B326-4C0D-957F-821DEBD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07D3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jc w:val="center"/>
      <w:outlineLvl w:val="1"/>
    </w:pPr>
    <w:rPr>
      <w:rFonts w:ascii="Garamond" w:hAnsi="Garamond" w:cs="Garamond"/>
      <w:b/>
      <w:sz w:val="21"/>
      <w:szCs w:val="21"/>
    </w:rPr>
  </w:style>
  <w:style w:type="paragraph" w:styleId="berschrift3">
    <w:name w:val="heading 3"/>
    <w:basedOn w:val="Heading"/>
    <w:next w:val="TextBody"/>
    <w:qFormat/>
    <w:pPr>
      <w:numPr>
        <w:ilvl w:val="2"/>
        <w:numId w:val="1"/>
      </w:numPr>
      <w:tabs>
        <w:tab w:val="left" w:pos="720"/>
      </w:tabs>
      <w:outlineLvl w:val="2"/>
    </w:pPr>
    <w:rPr>
      <w:b/>
      <w:bCs/>
    </w:rPr>
  </w:style>
  <w:style w:type="paragraph" w:styleId="berschrift4">
    <w:name w:val="heading 4"/>
    <w:basedOn w:val="Heading"/>
    <w:next w:val="TextBody"/>
    <w:qFormat/>
    <w:pPr>
      <w:numPr>
        <w:ilvl w:val="3"/>
        <w:numId w:val="1"/>
      </w:numPr>
      <w:tabs>
        <w:tab w:val="left" w:pos="864"/>
      </w:tabs>
      <w:outlineLvl w:val="3"/>
    </w:pPr>
    <w:rPr>
      <w:b/>
      <w:bCs/>
      <w:i/>
      <w:iCs/>
      <w:smallCaps/>
      <w:color w:val="0066CC"/>
      <w:sz w:val="20"/>
      <w:szCs w:val="24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i/>
      <w:sz w:val="23"/>
      <w:szCs w:val="20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/>
      <w:sz w:val="23"/>
      <w:szCs w:val="20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jc w:val="center"/>
      <w:outlineLvl w:val="6"/>
    </w:pPr>
    <w:rPr>
      <w:b/>
      <w:sz w:val="23"/>
      <w:szCs w:val="20"/>
    </w:rPr>
  </w:style>
  <w:style w:type="paragraph" w:styleId="berschrift8">
    <w:name w:val="heading 8"/>
    <w:basedOn w:val="Standard"/>
    <w:next w:val="Standard"/>
    <w:qFormat/>
    <w:pPr>
      <w:keepNext/>
      <w:widowControl w:val="0"/>
      <w:numPr>
        <w:ilvl w:val="7"/>
        <w:numId w:val="1"/>
      </w:numPr>
      <w:outlineLvl w:val="7"/>
    </w:pPr>
    <w:rPr>
      <w:b/>
      <w:smallCaps/>
      <w:sz w:val="20"/>
      <w:szCs w:val="20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jc w:val="center"/>
      <w:outlineLvl w:val="8"/>
    </w:pPr>
    <w:rPr>
      <w:b/>
      <w:smallCaps/>
      <w:spacing w:val="20"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/>
      <w:sz w:val="22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  <w:sz w:val="22"/>
      <w:szCs w:val="22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Symbol" w:hint="default"/>
    </w:rPr>
  </w:style>
  <w:style w:type="character" w:customStyle="1" w:styleId="WW8Num4z0">
    <w:name w:val="WW8Num4z0"/>
    <w:rPr>
      <w:rFonts w:ascii="Symbol" w:eastAsia="Times New Roman" w:hAnsi="Symbol" w:cs="Times New Roman"/>
      <w:sz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alibri" w:eastAsia="Times New Roman" w:hAnsi="Calibri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  <w:sz w:val="22"/>
      <w:szCs w:val="22"/>
    </w:rPr>
  </w:style>
  <w:style w:type="character" w:customStyle="1" w:styleId="WW8Num6z1">
    <w:name w:val="WW8Num6z1"/>
    <w:rPr>
      <w:rFonts w:ascii="Calibri" w:eastAsia="Times New Roman" w:hAnsi="Calibri" w:cs="Arial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  <w:sz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  <w:sz w:val="22"/>
      <w:szCs w:val="22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  <w:sz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  <w:b w:val="0"/>
      <w:i w:val="0"/>
      <w:color w:val="999999"/>
      <w:sz w:val="16"/>
      <w:szCs w:val="16"/>
    </w:rPr>
  </w:style>
  <w:style w:type="character" w:customStyle="1" w:styleId="WW8Num12z1">
    <w:name w:val="WW8Num12z1"/>
    <w:rPr>
      <w:rFonts w:ascii="Courier New" w:hAnsi="Courier New" w:cs="Symbol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2"/>
      <w:szCs w:val="20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customStyle="1" w:styleId="WW8Num14z0">
    <w:name w:val="WW8Num14z0"/>
    <w:rPr>
      <w:rFonts w:ascii="Wingdings" w:hAnsi="Wingdings" w:cs="Wingdings" w:hint="default"/>
      <w:color w:val="auto"/>
      <w:sz w:val="22"/>
    </w:rPr>
  </w:style>
  <w:style w:type="character" w:customStyle="1" w:styleId="WW8Num14z1">
    <w:name w:val="WW8Num14z1"/>
    <w:rPr>
      <w:rFonts w:ascii="Courier New" w:hAnsi="Courier New" w:cs="Trebuchet MS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  <w:sz w:val="22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styleId="Absatz-Standardschriftart0">
    <w:name w:val="Default Paragraph Font"/>
  </w:style>
  <w:style w:type="character" w:styleId="Seitenzahl">
    <w:name w:val="page number"/>
    <w:basedOn w:val="Absatz-Standardschriftart0"/>
  </w:style>
  <w:style w:type="character" w:styleId="Kommentarzeichen">
    <w:name w:val="annotation reference"/>
    <w:rPr>
      <w:sz w:val="16"/>
      <w:szCs w:val="16"/>
    </w:rPr>
  </w:style>
  <w:style w:type="character" w:customStyle="1" w:styleId="CommentTextChar">
    <w:name w:val="Comment Text Char"/>
    <w:basedOn w:val="Absatz-Standardschriftart0"/>
  </w:style>
  <w:style w:type="character" w:customStyle="1" w:styleId="CommentSubjectChar">
    <w:name w:val="Comment Subject Char"/>
    <w:rPr>
      <w:b/>
      <w:bCs/>
    </w:rPr>
  </w:style>
  <w:style w:type="character" w:customStyle="1" w:styleId="value6">
    <w:name w:val="value6"/>
    <w:rPr>
      <w:b w:val="0"/>
      <w:bCs w:val="0"/>
      <w:i w:val="0"/>
      <w:iCs w:val="0"/>
      <w:strike w:val="0"/>
      <w:dstrike w:val="0"/>
      <w:vanish w:val="0"/>
      <w:color w:val="666666"/>
      <w:sz w:val="18"/>
      <w:szCs w:val="18"/>
      <w:u w:val="none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BodyText2Char">
    <w:name w:val="Body Text 2 Char"/>
    <w:rPr>
      <w:sz w:val="24"/>
      <w:szCs w:val="24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customStyle="1" w:styleId="Heading3Char">
    <w:name w:val="Heading 3 Char"/>
    <w:rPr>
      <w:rFonts w:ascii="Arial" w:eastAsia="Arial Unicode MS" w:hAnsi="Arial" w:cs="Tahoma"/>
      <w:b/>
      <w:bCs/>
      <w:sz w:val="28"/>
      <w:szCs w:val="28"/>
      <w:lang w:val="es-ES"/>
    </w:rPr>
  </w:style>
  <w:style w:type="character" w:customStyle="1" w:styleId="Heading4Char">
    <w:name w:val="Heading 4 Char"/>
    <w:rPr>
      <w:rFonts w:ascii="Arial" w:eastAsia="Arial Unicode MS" w:hAnsi="Arial" w:cs="Tahoma"/>
      <w:b/>
      <w:bCs/>
      <w:i/>
      <w:iCs/>
      <w:smallCaps/>
      <w:color w:val="0066CC"/>
      <w:szCs w:val="24"/>
      <w:lang w:val="es-E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uentedeprrafopredeter">
    <w:name w:val="Fuente de párrafo predeter."/>
  </w:style>
  <w:style w:type="character" w:customStyle="1" w:styleId="WW-InternetLink">
    <w:name w:val="WW-Internet 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BesuchterLink0">
    <w:name w:val="FollowedHyperlink"/>
    <w:rPr>
      <w:color w:val="800080"/>
      <w:u w:val="single"/>
    </w:rPr>
  </w:style>
  <w:style w:type="character" w:customStyle="1" w:styleId="skill-pill">
    <w:name w:val="skill-pill"/>
    <w:basedOn w:val="Absatz-Standardschriftart0"/>
  </w:style>
  <w:style w:type="character" w:customStyle="1" w:styleId="num-endorsements">
    <w:name w:val="num-endorsements"/>
    <w:basedOn w:val="Absatz-Standardschriftart0"/>
  </w:style>
  <w:style w:type="character" w:customStyle="1" w:styleId="endorse-item-name">
    <w:name w:val="endorse-item-name"/>
    <w:basedOn w:val="Absatz-Standardschriftart0"/>
  </w:style>
  <w:style w:type="character" w:customStyle="1" w:styleId="Heading5Char">
    <w:name w:val="Heading 5 Char"/>
    <w:rPr>
      <w:i/>
      <w:sz w:val="23"/>
    </w:rPr>
  </w:style>
  <w:style w:type="character" w:customStyle="1" w:styleId="Heading6Char">
    <w:name w:val="Heading 6 Char"/>
    <w:rPr>
      <w:b/>
      <w:sz w:val="23"/>
    </w:rPr>
  </w:style>
  <w:style w:type="character" w:customStyle="1" w:styleId="Heading7Char">
    <w:name w:val="Heading 7 Char"/>
    <w:rPr>
      <w:b/>
      <w:sz w:val="23"/>
    </w:rPr>
  </w:style>
  <w:style w:type="character" w:customStyle="1" w:styleId="Heading8Char">
    <w:name w:val="Heading 8 Char"/>
    <w:rPr>
      <w:b/>
      <w:smallCaps/>
    </w:rPr>
  </w:style>
  <w:style w:type="character" w:customStyle="1" w:styleId="Heading9Char">
    <w:name w:val="Heading 9 Char"/>
    <w:rPr>
      <w:b/>
      <w:smallCaps/>
      <w:spacing w:val="20"/>
      <w:sz w:val="28"/>
    </w:rPr>
  </w:style>
  <w:style w:type="character" w:customStyle="1" w:styleId="TitleChar">
    <w:name w:val="Title Char"/>
    <w:rPr>
      <w:b/>
      <w:sz w:val="28"/>
    </w:rPr>
  </w:style>
  <w:style w:type="character" w:customStyle="1" w:styleId="LocationCharChar">
    <w:name w:val="Location Char Char"/>
    <w:rPr>
      <w:rFonts w:ascii="Tahoma" w:hAnsi="Tahoma" w:cs="Tahoma"/>
      <w:i/>
      <w:spacing w:val="10"/>
      <w:sz w:val="16"/>
      <w:szCs w:val="16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duration">
    <w:name w:val="duration"/>
  </w:style>
  <w:style w:type="character" w:customStyle="1" w:styleId="name">
    <w:name w:val="name"/>
  </w:style>
  <w:style w:type="paragraph" w:customStyle="1" w:styleId="Heading">
    <w:name w:val="Heading"/>
    <w:basedOn w:val="Standard"/>
    <w:next w:val="TextBody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/>
    </w:rPr>
  </w:style>
  <w:style w:type="paragraph" w:styleId="Textkrper">
    <w:name w:val="Body Text"/>
    <w:basedOn w:val="Standard"/>
    <w:rPr>
      <w:sz w:val="22"/>
      <w:szCs w:val="22"/>
    </w:r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qFormat/>
    <w:pPr>
      <w:suppressLineNumbers/>
      <w:suppressAutoHyphens/>
      <w:spacing w:before="120" w:after="120"/>
    </w:pPr>
    <w:rPr>
      <w:rFonts w:ascii="Trebuchet MS" w:hAnsi="Trebuchet MS" w:cs="Tahoma"/>
      <w:i/>
      <w:iCs/>
      <w:lang w:val="es-ES"/>
    </w:rPr>
  </w:style>
  <w:style w:type="paragraph" w:customStyle="1" w:styleId="Index">
    <w:name w:val="Index"/>
    <w:basedOn w:val="Standard"/>
    <w:pPr>
      <w:suppressLineNumbers/>
      <w:suppressAutoHyphens/>
    </w:pPr>
    <w:rPr>
      <w:rFonts w:ascii="Trebuchet MS" w:hAnsi="Trebuchet MS" w:cs="Tahoma"/>
      <w:sz w:val="14"/>
      <w:lang w:val="es-ES"/>
    </w:rPr>
  </w:style>
  <w:style w:type="paragraph" w:styleId="Kopfzeile">
    <w:name w:val="header"/>
    <w:basedOn w:val="Standard"/>
  </w:style>
  <w:style w:type="paragraph" w:styleId="Textkrper-Zeileneinzug">
    <w:name w:val="Body Text Indent"/>
    <w:basedOn w:val="Standard"/>
    <w:pPr>
      <w:ind w:firstLine="720"/>
    </w:pPr>
    <w:rPr>
      <w:b/>
      <w:bCs/>
      <w:i/>
      <w:sz w:val="22"/>
      <w:szCs w:val="22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Fuzeile">
    <w:name w:val="footer"/>
    <w:basedOn w:val="Standard"/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paragraph" w:styleId="Kommentartext">
    <w:name w:val="annotation text"/>
    <w:basedOn w:val="Standard"/>
    <w:rPr>
      <w:sz w:val="20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StandardWeb">
    <w:name w:val="Normal (Web)"/>
    <w:basedOn w:val="Standard"/>
    <w:pPr>
      <w:spacing w:before="280" w:after="280"/>
    </w:pPr>
  </w:style>
  <w:style w:type="paragraph" w:customStyle="1" w:styleId="MediumGrid1-Accent21">
    <w:name w:val="Medium Grid 1 - Accent 21"/>
    <w:basedOn w:val="Standard"/>
    <w:pPr>
      <w:ind w:left="7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customStyle="1" w:styleId="TextBody">
    <w:name w:val="Text Body"/>
    <w:basedOn w:val="Standard"/>
    <w:pPr>
      <w:suppressAutoHyphens/>
      <w:spacing w:after="120"/>
    </w:pPr>
    <w:rPr>
      <w:rFonts w:ascii="Trebuchet MS" w:hAnsi="Trebuchet MS" w:cs="Trebuchet MS"/>
      <w:sz w:val="14"/>
      <w:lang w:val="es-ES"/>
    </w:rPr>
  </w:style>
  <w:style w:type="paragraph" w:customStyle="1" w:styleId="TableContents">
    <w:name w:val="Table Contents"/>
    <w:basedOn w:val="Standard"/>
    <w:pPr>
      <w:suppressLineNumbers/>
      <w:suppressAutoHyphens/>
    </w:pPr>
    <w:rPr>
      <w:rFonts w:ascii="Trebuchet MS" w:hAnsi="Trebuchet MS" w:cs="Trebuchet MS"/>
      <w:sz w:val="14"/>
      <w:lang w:val="es-E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el">
    <w:name w:val="Title"/>
    <w:basedOn w:val="Standard"/>
    <w:next w:val="Untertitel"/>
    <w:qFormat/>
    <w:pPr>
      <w:jc w:val="center"/>
    </w:pPr>
    <w:rPr>
      <w:b/>
      <w:sz w:val="28"/>
      <w:szCs w:val="20"/>
    </w:rPr>
  </w:style>
  <w:style w:type="paragraph" w:styleId="Untertitel">
    <w:name w:val="Subtitle"/>
    <w:basedOn w:val="Heading"/>
    <w:next w:val="Textkrper"/>
    <w:qFormat/>
    <w:pPr>
      <w:jc w:val="center"/>
    </w:pPr>
    <w:rPr>
      <w:i/>
      <w:iCs/>
    </w:rPr>
  </w:style>
  <w:style w:type="paragraph" w:customStyle="1" w:styleId="bulletedlist">
    <w:name w:val="bulleted list"/>
    <w:basedOn w:val="Textkrper"/>
    <w:pPr>
      <w:numPr>
        <w:numId w:val="11"/>
      </w:numPr>
      <w:spacing w:before="60" w:after="60" w:line="220" w:lineRule="exact"/>
    </w:pPr>
    <w:rPr>
      <w:rFonts w:ascii="Tahoma" w:hAnsi="Tahoma" w:cs="Tahoma"/>
      <w:spacing w:val="10"/>
      <w:sz w:val="16"/>
      <w:szCs w:val="16"/>
    </w:rPr>
  </w:style>
  <w:style w:type="paragraph" w:customStyle="1" w:styleId="ContactInformation">
    <w:name w:val="Contact Information"/>
    <w:basedOn w:val="Standard"/>
    <w:pPr>
      <w:spacing w:line="240" w:lineRule="exact"/>
    </w:pPr>
    <w:rPr>
      <w:rFonts w:ascii="Tahoma" w:hAnsi="Tahoma" w:cs="Tahoma"/>
      <w:spacing w:val="10"/>
      <w:sz w:val="16"/>
      <w:szCs w:val="20"/>
    </w:rPr>
  </w:style>
  <w:style w:type="paragraph" w:customStyle="1" w:styleId="Dates">
    <w:name w:val="Dates"/>
    <w:basedOn w:val="Standard"/>
    <w:pPr>
      <w:spacing w:before="60" w:line="220" w:lineRule="exact"/>
      <w:jc w:val="right"/>
    </w:pPr>
    <w:rPr>
      <w:rFonts w:ascii="Tahoma" w:hAnsi="Tahoma" w:cs="Tahoma"/>
      <w:spacing w:val="10"/>
      <w:sz w:val="16"/>
      <w:szCs w:val="16"/>
    </w:rPr>
  </w:style>
  <w:style w:type="paragraph" w:customStyle="1" w:styleId="Position">
    <w:name w:val="Position"/>
    <w:basedOn w:val="Standard"/>
    <w:pPr>
      <w:spacing w:before="60" w:line="220" w:lineRule="exact"/>
    </w:pPr>
    <w:rPr>
      <w:rFonts w:ascii="Tahoma" w:hAnsi="Tahoma" w:cs="Tahoma"/>
      <w:b/>
      <w:spacing w:val="10"/>
      <w:sz w:val="16"/>
      <w:szCs w:val="16"/>
    </w:rPr>
  </w:style>
  <w:style w:type="paragraph" w:customStyle="1" w:styleId="Location">
    <w:name w:val="Location"/>
    <w:basedOn w:val="Standard"/>
    <w:pPr>
      <w:spacing w:line="220" w:lineRule="exact"/>
    </w:pPr>
    <w:rPr>
      <w:rFonts w:ascii="Tahoma" w:hAnsi="Tahoma" w:cs="Tahoma"/>
      <w:i/>
      <w:spacing w:val="10"/>
      <w:sz w:val="16"/>
      <w:szCs w:val="16"/>
      <w:lang w:val="x-none"/>
    </w:rPr>
  </w:style>
  <w:style w:type="paragraph" w:customStyle="1" w:styleId="e-mailaddress">
    <w:name w:val="e-mail address"/>
    <w:basedOn w:val="Standard"/>
    <w:pPr>
      <w:spacing w:after="200" w:line="240" w:lineRule="exact"/>
    </w:pPr>
    <w:rPr>
      <w:rFonts w:ascii="Tahoma" w:hAnsi="Tahoma" w:cs="Tahoma"/>
      <w:spacing w:val="10"/>
      <w:sz w:val="16"/>
      <w:szCs w:val="20"/>
    </w:rPr>
  </w:style>
  <w:style w:type="paragraph" w:customStyle="1" w:styleId="bulletedlistlastitem">
    <w:name w:val="bulleted list last item"/>
    <w:basedOn w:val="bulletedlist"/>
    <w:pPr>
      <w:numPr>
        <w:numId w:val="7"/>
      </w:numPr>
      <w:spacing w:after="200"/>
    </w:pPr>
    <w:rPr>
      <w:szCs w:val="20"/>
    </w:rPr>
  </w:style>
  <w:style w:type="paragraph" w:customStyle="1" w:styleId="period">
    <w:name w:val="period"/>
    <w:basedOn w:val="Standard"/>
    <w:pPr>
      <w:spacing w:before="280" w:after="280"/>
    </w:pPr>
  </w:style>
  <w:style w:type="paragraph" w:customStyle="1" w:styleId="recommendations">
    <w:name w:val="recommendations"/>
    <w:basedOn w:val="Standard"/>
    <w:pPr>
      <w:spacing w:before="280" w:after="280"/>
    </w:pPr>
  </w:style>
  <w:style w:type="character" w:styleId="NichtaufgelsteErwhnung">
    <w:name w:val="Unresolved Mention"/>
    <w:uiPriority w:val="99"/>
    <w:semiHidden/>
    <w:unhideWhenUsed/>
    <w:rsid w:val="004F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Chat.com" TargetMode="External"/><Relationship Id="rId13" Type="http://schemas.openxmlformats.org/officeDocument/2006/relationships/hyperlink" Target="http://www.Xbox.com" TargetMode="External"/><Relationship Id="rId18" Type="http://schemas.openxmlformats.org/officeDocument/2006/relationships/hyperlink" Target="http://www.OneWerx.com" TargetMode="External"/><Relationship Id="rId26" Type="http://schemas.openxmlformats.org/officeDocument/2006/relationships/hyperlink" Target="file:///C:\DEV\Upwork\Faran%20Irfan\kmbs.konicaminolta.us" TargetMode="External"/><Relationship Id="rId39" Type="http://schemas.openxmlformats.org/officeDocument/2006/relationships/hyperlink" Target="file:///C:\DEV\Upwork\Faran%20Irfan\www.DailyFX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AAA.org" TargetMode="External"/><Relationship Id="rId34" Type="http://schemas.openxmlformats.org/officeDocument/2006/relationships/hyperlink" Target="http://www.Catalent.com" TargetMode="External"/><Relationship Id="rId42" Type="http://schemas.openxmlformats.org/officeDocument/2006/relationships/hyperlink" Target="http://www.Rhodia.com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DailyFX.com" TargetMode="External"/><Relationship Id="rId12" Type="http://schemas.openxmlformats.org/officeDocument/2006/relationships/hyperlink" Target="http://www.IronBow.com" TargetMode="External"/><Relationship Id="rId17" Type="http://schemas.openxmlformats.org/officeDocument/2006/relationships/hyperlink" Target="http://www.Partzilla.com" TargetMode="External"/><Relationship Id="rId25" Type="http://schemas.openxmlformats.org/officeDocument/2006/relationships/hyperlink" Target="http://www.Kazzam.com/" TargetMode="External"/><Relationship Id="rId33" Type="http://schemas.openxmlformats.org/officeDocument/2006/relationships/hyperlink" Target="http://www.FundKite.com" TargetMode="External"/><Relationship Id="rId38" Type="http://schemas.openxmlformats.org/officeDocument/2006/relationships/hyperlink" Target="http://www.BankofAmerica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alTalk.com" TargetMode="External"/><Relationship Id="rId20" Type="http://schemas.openxmlformats.org/officeDocument/2006/relationships/hyperlink" Target="http://www.SuntuitySolar.com" TargetMode="External"/><Relationship Id="rId29" Type="http://schemas.openxmlformats.org/officeDocument/2006/relationships/hyperlink" Target="http://www.Reuters.com" TargetMode="External"/><Relationship Id="rId41" Type="http://schemas.openxmlformats.org/officeDocument/2006/relationships/hyperlink" Target="http://www.McFadye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epsi.com" TargetMode="External"/><Relationship Id="rId11" Type="http://schemas.openxmlformats.org/officeDocument/2006/relationships/hyperlink" Target="file:///C:\DEV\Upwork\Faran%20Irfan\kmbs.konicaminolta.us" TargetMode="External"/><Relationship Id="rId24" Type="http://schemas.openxmlformats.org/officeDocument/2006/relationships/hyperlink" Target="http://www.Convene.com" TargetMode="External"/><Relationship Id="rId32" Type="http://schemas.openxmlformats.org/officeDocument/2006/relationships/hyperlink" Target="file:///C:\DEV\Upwork\Faran%20Irfan\business.comcast.com" TargetMode="External"/><Relationship Id="rId37" Type="http://schemas.openxmlformats.org/officeDocument/2006/relationships/hyperlink" Target="http://www.VerizonWireless.com/" TargetMode="External"/><Relationship Id="rId40" Type="http://schemas.openxmlformats.org/officeDocument/2006/relationships/hyperlink" Target="http://www.FXCM.com/" TargetMode="External"/><Relationship Id="rId45" Type="http://schemas.openxmlformats.org/officeDocument/2006/relationships/hyperlink" Target="http://www.MicrcoFocus.com/" TargetMode="External"/><Relationship Id="rId5" Type="http://schemas.openxmlformats.org/officeDocument/2006/relationships/hyperlink" Target="http://www.Verizon.com" TargetMode="External"/><Relationship Id="rId15" Type="http://schemas.openxmlformats.org/officeDocument/2006/relationships/hyperlink" Target="http://www.Convene.com" TargetMode="External"/><Relationship Id="rId23" Type="http://schemas.openxmlformats.org/officeDocument/2006/relationships/hyperlink" Target="http://www.P23Labs.com" TargetMode="External"/><Relationship Id="rId28" Type="http://schemas.openxmlformats.org/officeDocument/2006/relationships/hyperlink" Target="http://www.XBox.com" TargetMode="External"/><Relationship Id="rId36" Type="http://schemas.openxmlformats.org/officeDocument/2006/relationships/hyperlink" Target="http://www.Paltalk.com/" TargetMode="External"/><Relationship Id="rId10" Type="http://schemas.openxmlformats.org/officeDocument/2006/relationships/hyperlink" Target="http://www.Reuters.com" TargetMode="External"/><Relationship Id="rId19" Type="http://schemas.openxmlformats.org/officeDocument/2006/relationships/hyperlink" Target="http://www.StadiumGoods.com" TargetMode="External"/><Relationship Id="rId31" Type="http://schemas.openxmlformats.org/officeDocument/2006/relationships/hyperlink" Target="http://www.Verizon.com" TargetMode="External"/><Relationship Id="rId44" Type="http://schemas.openxmlformats.org/officeDocument/2006/relationships/hyperlink" Target="http://www.Tot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XCM.com/" TargetMode="External"/><Relationship Id="rId14" Type="http://schemas.openxmlformats.org/officeDocument/2006/relationships/hyperlink" Target="http://www.DailyFX.com" TargetMode="External"/><Relationship Id="rId22" Type="http://schemas.openxmlformats.org/officeDocument/2006/relationships/hyperlink" Target="http://www.Marvell.com" TargetMode="External"/><Relationship Id="rId27" Type="http://schemas.openxmlformats.org/officeDocument/2006/relationships/hyperlink" Target="http://www.Ford.com" TargetMode="External"/><Relationship Id="rId30" Type="http://schemas.openxmlformats.org/officeDocument/2006/relationships/hyperlink" Target="http://www.IronBow.com" TargetMode="External"/><Relationship Id="rId35" Type="http://schemas.openxmlformats.org/officeDocument/2006/relationships/hyperlink" Target="http://www.Partzilla.com" TargetMode="External"/><Relationship Id="rId43" Type="http://schemas.openxmlformats.org/officeDocument/2006/relationships/hyperlink" Target="http://www.AppliedMaterial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1673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Asher Swing</vt:lpstr>
    </vt:vector>
  </TitlesOfParts>
  <Company/>
  <LinksUpToDate>false</LinksUpToDate>
  <CharactersWithSpaces>12194</CharactersWithSpaces>
  <SharedDoc>false</SharedDoc>
  <HLinks>
    <vt:vector size="252" baseType="variant">
      <vt:variant>
        <vt:i4>4063359</vt:i4>
      </vt:variant>
      <vt:variant>
        <vt:i4>123</vt:i4>
      </vt:variant>
      <vt:variant>
        <vt:i4>0</vt:i4>
      </vt:variant>
      <vt:variant>
        <vt:i4>5</vt:i4>
      </vt:variant>
      <vt:variant>
        <vt:lpwstr>http://www.micrcofocus.com/</vt:lpwstr>
      </vt:variant>
      <vt:variant>
        <vt:lpwstr/>
      </vt:variant>
      <vt:variant>
        <vt:i4>4784159</vt:i4>
      </vt:variant>
      <vt:variant>
        <vt:i4>120</vt:i4>
      </vt:variant>
      <vt:variant>
        <vt:i4>0</vt:i4>
      </vt:variant>
      <vt:variant>
        <vt:i4>5</vt:i4>
      </vt:variant>
      <vt:variant>
        <vt:lpwstr>http://www.total.com/</vt:lpwstr>
      </vt:variant>
      <vt:variant>
        <vt:lpwstr/>
      </vt:variant>
      <vt:variant>
        <vt:i4>3604606</vt:i4>
      </vt:variant>
      <vt:variant>
        <vt:i4>117</vt:i4>
      </vt:variant>
      <vt:variant>
        <vt:i4>0</vt:i4>
      </vt:variant>
      <vt:variant>
        <vt:i4>5</vt:i4>
      </vt:variant>
      <vt:variant>
        <vt:lpwstr>http://www.gepower.com/</vt:lpwstr>
      </vt:variant>
      <vt:variant>
        <vt:lpwstr/>
      </vt:variant>
      <vt:variant>
        <vt:i4>5767262</vt:i4>
      </vt:variant>
      <vt:variant>
        <vt:i4>114</vt:i4>
      </vt:variant>
      <vt:variant>
        <vt:i4>0</vt:i4>
      </vt:variant>
      <vt:variant>
        <vt:i4>5</vt:i4>
      </vt:variant>
      <vt:variant>
        <vt:lpwstr>http://www.appliedmaterials.com/</vt:lpwstr>
      </vt:variant>
      <vt:variant>
        <vt:lpwstr/>
      </vt:variant>
      <vt:variant>
        <vt:i4>3211315</vt:i4>
      </vt:variant>
      <vt:variant>
        <vt:i4>111</vt:i4>
      </vt:variant>
      <vt:variant>
        <vt:i4>0</vt:i4>
      </vt:variant>
      <vt:variant>
        <vt:i4>5</vt:i4>
      </vt:variant>
      <vt:variant>
        <vt:lpwstr>http://www.rhodia.com/</vt:lpwstr>
      </vt:variant>
      <vt:variant>
        <vt:lpwstr/>
      </vt:variant>
      <vt:variant>
        <vt:i4>5177419</vt:i4>
      </vt:variant>
      <vt:variant>
        <vt:i4>108</vt:i4>
      </vt:variant>
      <vt:variant>
        <vt:i4>0</vt:i4>
      </vt:variant>
      <vt:variant>
        <vt:i4>5</vt:i4>
      </vt:variant>
      <vt:variant>
        <vt:lpwstr>http://www.mcfadyen.com/</vt:lpwstr>
      </vt:variant>
      <vt:variant>
        <vt:lpwstr/>
      </vt:variant>
      <vt:variant>
        <vt:i4>4194379</vt:i4>
      </vt:variant>
      <vt:variant>
        <vt:i4>105</vt:i4>
      </vt:variant>
      <vt:variant>
        <vt:i4>0</vt:i4>
      </vt:variant>
      <vt:variant>
        <vt:i4>5</vt:i4>
      </vt:variant>
      <vt:variant>
        <vt:lpwstr>http://www.fxcm.com/</vt:lpwstr>
      </vt:variant>
      <vt:variant>
        <vt:lpwstr/>
      </vt:variant>
      <vt:variant>
        <vt:i4>5439490</vt:i4>
      </vt:variant>
      <vt:variant>
        <vt:i4>102</vt:i4>
      </vt:variant>
      <vt:variant>
        <vt:i4>0</vt:i4>
      </vt:variant>
      <vt:variant>
        <vt:i4>5</vt:i4>
      </vt:variant>
      <vt:variant>
        <vt:lpwstr>www.DailyFX.com%2520</vt:lpwstr>
      </vt:variant>
      <vt:variant>
        <vt:lpwstr/>
      </vt:variant>
      <vt:variant>
        <vt:i4>4849665</vt:i4>
      </vt:variant>
      <vt:variant>
        <vt:i4>99</vt:i4>
      </vt:variant>
      <vt:variant>
        <vt:i4>0</vt:i4>
      </vt:variant>
      <vt:variant>
        <vt:i4>5</vt:i4>
      </vt:variant>
      <vt:variant>
        <vt:lpwstr>http://www.bankofamerica.com/</vt:lpwstr>
      </vt:variant>
      <vt:variant>
        <vt:lpwstr/>
      </vt:variant>
      <vt:variant>
        <vt:i4>3080296</vt:i4>
      </vt:variant>
      <vt:variant>
        <vt:i4>96</vt:i4>
      </vt:variant>
      <vt:variant>
        <vt:i4>0</vt:i4>
      </vt:variant>
      <vt:variant>
        <vt:i4>5</vt:i4>
      </vt:variant>
      <vt:variant>
        <vt:lpwstr>http://www.verizonwireless.com/</vt:lpwstr>
      </vt:variant>
      <vt:variant>
        <vt:lpwstr/>
      </vt:variant>
      <vt:variant>
        <vt:i4>3342440</vt:i4>
      </vt:variant>
      <vt:variant>
        <vt:i4>93</vt:i4>
      </vt:variant>
      <vt:variant>
        <vt:i4>0</vt:i4>
      </vt:variant>
      <vt:variant>
        <vt:i4>5</vt:i4>
      </vt:variant>
      <vt:variant>
        <vt:lpwstr>http://www.paltalk.com/</vt:lpwstr>
      </vt:variant>
      <vt:variant>
        <vt:lpwstr/>
      </vt:variant>
      <vt:variant>
        <vt:i4>5242881</vt:i4>
      </vt:variant>
      <vt:variant>
        <vt:i4>90</vt:i4>
      </vt:variant>
      <vt:variant>
        <vt:i4>0</vt:i4>
      </vt:variant>
      <vt:variant>
        <vt:i4>5</vt:i4>
      </vt:variant>
      <vt:variant>
        <vt:lpwstr>http://www.partzilla.com/</vt:lpwstr>
      </vt:variant>
      <vt:variant>
        <vt:lpwstr/>
      </vt:variant>
      <vt:variant>
        <vt:i4>5242959</vt:i4>
      </vt:variant>
      <vt:variant>
        <vt:i4>87</vt:i4>
      </vt:variant>
      <vt:variant>
        <vt:i4>0</vt:i4>
      </vt:variant>
      <vt:variant>
        <vt:i4>5</vt:i4>
      </vt:variant>
      <vt:variant>
        <vt:lpwstr>http://www.catalent.com/</vt:lpwstr>
      </vt:variant>
      <vt:variant>
        <vt:lpwstr/>
      </vt:variant>
      <vt:variant>
        <vt:i4>5374019</vt:i4>
      </vt:variant>
      <vt:variant>
        <vt:i4>84</vt:i4>
      </vt:variant>
      <vt:variant>
        <vt:i4>0</vt:i4>
      </vt:variant>
      <vt:variant>
        <vt:i4>5</vt:i4>
      </vt:variant>
      <vt:variant>
        <vt:lpwstr>http://www.fundkite.com/</vt:lpwstr>
      </vt:variant>
      <vt:variant>
        <vt:lpwstr/>
      </vt:variant>
      <vt:variant>
        <vt:i4>2031644</vt:i4>
      </vt:variant>
      <vt:variant>
        <vt:i4>81</vt:i4>
      </vt:variant>
      <vt:variant>
        <vt:i4>0</vt:i4>
      </vt:variant>
      <vt:variant>
        <vt:i4>5</vt:i4>
      </vt:variant>
      <vt:variant>
        <vt:lpwstr>business.comcast.com</vt:lpwstr>
      </vt:variant>
      <vt:variant>
        <vt:lpwstr/>
      </vt:variant>
      <vt:variant>
        <vt:i4>3473522</vt:i4>
      </vt:variant>
      <vt:variant>
        <vt:i4>78</vt:i4>
      </vt:variant>
      <vt:variant>
        <vt:i4>0</vt:i4>
      </vt:variant>
      <vt:variant>
        <vt:i4>5</vt:i4>
      </vt:variant>
      <vt:variant>
        <vt:lpwstr>http://www.verizon.com/</vt:lpwstr>
      </vt:variant>
      <vt:variant>
        <vt:lpwstr/>
      </vt:variant>
      <vt:variant>
        <vt:i4>3539042</vt:i4>
      </vt:variant>
      <vt:variant>
        <vt:i4>75</vt:i4>
      </vt:variant>
      <vt:variant>
        <vt:i4>0</vt:i4>
      </vt:variant>
      <vt:variant>
        <vt:i4>5</vt:i4>
      </vt:variant>
      <vt:variant>
        <vt:lpwstr>http://www.ironbow.com/</vt:lpwstr>
      </vt:variant>
      <vt:variant>
        <vt:lpwstr/>
      </vt:variant>
      <vt:variant>
        <vt:i4>3407986</vt:i4>
      </vt:variant>
      <vt:variant>
        <vt:i4>72</vt:i4>
      </vt:variant>
      <vt:variant>
        <vt:i4>0</vt:i4>
      </vt:variant>
      <vt:variant>
        <vt:i4>5</vt:i4>
      </vt:variant>
      <vt:variant>
        <vt:lpwstr>http://www.reuters.com/</vt:lpwstr>
      </vt:variant>
      <vt:variant>
        <vt:lpwstr/>
      </vt:variant>
      <vt:variant>
        <vt:i4>5374020</vt:i4>
      </vt:variant>
      <vt:variant>
        <vt:i4>69</vt:i4>
      </vt:variant>
      <vt:variant>
        <vt:i4>0</vt:i4>
      </vt:variant>
      <vt:variant>
        <vt:i4>5</vt:i4>
      </vt:variant>
      <vt:variant>
        <vt:lpwstr>http://www.xbox.com/</vt:lpwstr>
      </vt:variant>
      <vt:variant>
        <vt:lpwstr/>
      </vt:variant>
      <vt:variant>
        <vt:i4>5308501</vt:i4>
      </vt:variant>
      <vt:variant>
        <vt:i4>66</vt:i4>
      </vt:variant>
      <vt:variant>
        <vt:i4>0</vt:i4>
      </vt:variant>
      <vt:variant>
        <vt:i4>5</vt:i4>
      </vt:variant>
      <vt:variant>
        <vt:lpwstr>http://www.ford.com/</vt:lpwstr>
      </vt:variant>
      <vt:variant>
        <vt:lpwstr/>
      </vt:variant>
      <vt:variant>
        <vt:i4>196636</vt:i4>
      </vt:variant>
      <vt:variant>
        <vt:i4>63</vt:i4>
      </vt:variant>
      <vt:variant>
        <vt:i4>0</vt:i4>
      </vt:variant>
      <vt:variant>
        <vt:i4>5</vt:i4>
      </vt:variant>
      <vt:variant>
        <vt:lpwstr>kmbs.konicaminolta.us</vt:lpwstr>
      </vt:variant>
      <vt:variant>
        <vt:lpwstr/>
      </vt:variant>
      <vt:variant>
        <vt:i4>3473448</vt:i4>
      </vt:variant>
      <vt:variant>
        <vt:i4>60</vt:i4>
      </vt:variant>
      <vt:variant>
        <vt:i4>0</vt:i4>
      </vt:variant>
      <vt:variant>
        <vt:i4>5</vt:i4>
      </vt:variant>
      <vt:variant>
        <vt:lpwstr>http://www.kazzam.com/</vt:lpwstr>
      </vt:variant>
      <vt:variant>
        <vt:lpwstr/>
      </vt:variant>
      <vt:variant>
        <vt:i4>2621542</vt:i4>
      </vt:variant>
      <vt:variant>
        <vt:i4>57</vt:i4>
      </vt:variant>
      <vt:variant>
        <vt:i4>0</vt:i4>
      </vt:variant>
      <vt:variant>
        <vt:i4>5</vt:i4>
      </vt:variant>
      <vt:variant>
        <vt:lpwstr>http://www.convene.com/</vt:lpwstr>
      </vt:variant>
      <vt:variant>
        <vt:lpwstr/>
      </vt:variant>
      <vt:variant>
        <vt:i4>7602221</vt:i4>
      </vt:variant>
      <vt:variant>
        <vt:i4>54</vt:i4>
      </vt:variant>
      <vt:variant>
        <vt:i4>0</vt:i4>
      </vt:variant>
      <vt:variant>
        <vt:i4>5</vt:i4>
      </vt:variant>
      <vt:variant>
        <vt:lpwstr>http://www.p23labs.com/</vt:lpwstr>
      </vt:variant>
      <vt:variant>
        <vt:lpwstr/>
      </vt:variant>
      <vt:variant>
        <vt:i4>3342442</vt:i4>
      </vt:variant>
      <vt:variant>
        <vt:i4>51</vt:i4>
      </vt:variant>
      <vt:variant>
        <vt:i4>0</vt:i4>
      </vt:variant>
      <vt:variant>
        <vt:i4>5</vt:i4>
      </vt:variant>
      <vt:variant>
        <vt:lpwstr>http://www.marvell.com/</vt:lpwstr>
      </vt:variant>
      <vt:variant>
        <vt:lpwstr/>
      </vt:variant>
      <vt:variant>
        <vt:i4>5767256</vt:i4>
      </vt:variant>
      <vt:variant>
        <vt:i4>48</vt:i4>
      </vt:variant>
      <vt:variant>
        <vt:i4>0</vt:i4>
      </vt:variant>
      <vt:variant>
        <vt:i4>5</vt:i4>
      </vt:variant>
      <vt:variant>
        <vt:lpwstr>http://www.aaaa.org/</vt:lpwstr>
      </vt:variant>
      <vt:variant>
        <vt:lpwstr/>
      </vt:variant>
      <vt:variant>
        <vt:i4>5505038</vt:i4>
      </vt:variant>
      <vt:variant>
        <vt:i4>45</vt:i4>
      </vt:variant>
      <vt:variant>
        <vt:i4>0</vt:i4>
      </vt:variant>
      <vt:variant>
        <vt:i4>5</vt:i4>
      </vt:variant>
      <vt:variant>
        <vt:lpwstr>http://www.suntuitysolar.com/</vt:lpwstr>
      </vt:variant>
      <vt:variant>
        <vt:lpwstr/>
      </vt:variant>
      <vt:variant>
        <vt:i4>5767232</vt:i4>
      </vt:variant>
      <vt:variant>
        <vt:i4>42</vt:i4>
      </vt:variant>
      <vt:variant>
        <vt:i4>0</vt:i4>
      </vt:variant>
      <vt:variant>
        <vt:i4>5</vt:i4>
      </vt:variant>
      <vt:variant>
        <vt:lpwstr>http://www.stadiumgoods.com/</vt:lpwstr>
      </vt:variant>
      <vt:variant>
        <vt:lpwstr/>
      </vt:variant>
      <vt:variant>
        <vt:i4>3276922</vt:i4>
      </vt:variant>
      <vt:variant>
        <vt:i4>39</vt:i4>
      </vt:variant>
      <vt:variant>
        <vt:i4>0</vt:i4>
      </vt:variant>
      <vt:variant>
        <vt:i4>5</vt:i4>
      </vt:variant>
      <vt:variant>
        <vt:lpwstr>http://www.onewerx.com/</vt:lpwstr>
      </vt:variant>
      <vt:variant>
        <vt:lpwstr/>
      </vt:variant>
      <vt:variant>
        <vt:i4>5242881</vt:i4>
      </vt:variant>
      <vt:variant>
        <vt:i4>36</vt:i4>
      </vt:variant>
      <vt:variant>
        <vt:i4>0</vt:i4>
      </vt:variant>
      <vt:variant>
        <vt:i4>5</vt:i4>
      </vt:variant>
      <vt:variant>
        <vt:lpwstr>http://www.partzilla.com/</vt:lpwstr>
      </vt:variant>
      <vt:variant>
        <vt:lpwstr/>
      </vt:variant>
      <vt:variant>
        <vt:i4>3342440</vt:i4>
      </vt:variant>
      <vt:variant>
        <vt:i4>33</vt:i4>
      </vt:variant>
      <vt:variant>
        <vt:i4>0</vt:i4>
      </vt:variant>
      <vt:variant>
        <vt:i4>5</vt:i4>
      </vt:variant>
      <vt:variant>
        <vt:lpwstr>http://www.paltalk.com/</vt:lpwstr>
      </vt:variant>
      <vt:variant>
        <vt:lpwstr/>
      </vt:variant>
      <vt:variant>
        <vt:i4>2621542</vt:i4>
      </vt:variant>
      <vt:variant>
        <vt:i4>30</vt:i4>
      </vt:variant>
      <vt:variant>
        <vt:i4>0</vt:i4>
      </vt:variant>
      <vt:variant>
        <vt:i4>5</vt:i4>
      </vt:variant>
      <vt:variant>
        <vt:lpwstr>http://www.convene.com/</vt:lpwstr>
      </vt:variant>
      <vt:variant>
        <vt:lpwstr/>
      </vt:variant>
      <vt:variant>
        <vt:i4>2687098</vt:i4>
      </vt:variant>
      <vt:variant>
        <vt:i4>27</vt:i4>
      </vt:variant>
      <vt:variant>
        <vt:i4>0</vt:i4>
      </vt:variant>
      <vt:variant>
        <vt:i4>5</vt:i4>
      </vt:variant>
      <vt:variant>
        <vt:lpwstr>http://www.dailyfx.com/</vt:lpwstr>
      </vt:variant>
      <vt:variant>
        <vt:lpwstr/>
      </vt:variant>
      <vt:variant>
        <vt:i4>5374020</vt:i4>
      </vt:variant>
      <vt:variant>
        <vt:i4>24</vt:i4>
      </vt:variant>
      <vt:variant>
        <vt:i4>0</vt:i4>
      </vt:variant>
      <vt:variant>
        <vt:i4>5</vt:i4>
      </vt:variant>
      <vt:variant>
        <vt:lpwstr>http://www.xbox.com/</vt:lpwstr>
      </vt:variant>
      <vt:variant>
        <vt:lpwstr/>
      </vt:variant>
      <vt:variant>
        <vt:i4>3539042</vt:i4>
      </vt:variant>
      <vt:variant>
        <vt:i4>21</vt:i4>
      </vt:variant>
      <vt:variant>
        <vt:i4>0</vt:i4>
      </vt:variant>
      <vt:variant>
        <vt:i4>5</vt:i4>
      </vt:variant>
      <vt:variant>
        <vt:lpwstr>http://www.ironbow.com/</vt:lpwstr>
      </vt:variant>
      <vt:variant>
        <vt:lpwstr/>
      </vt:variant>
      <vt:variant>
        <vt:i4>196636</vt:i4>
      </vt:variant>
      <vt:variant>
        <vt:i4>18</vt:i4>
      </vt:variant>
      <vt:variant>
        <vt:i4>0</vt:i4>
      </vt:variant>
      <vt:variant>
        <vt:i4>5</vt:i4>
      </vt:variant>
      <vt:variant>
        <vt:lpwstr>kmbs.konicaminolta.us</vt:lpwstr>
      </vt:variant>
      <vt:variant>
        <vt:lpwstr/>
      </vt:variant>
      <vt:variant>
        <vt:i4>3407986</vt:i4>
      </vt:variant>
      <vt:variant>
        <vt:i4>15</vt:i4>
      </vt:variant>
      <vt:variant>
        <vt:i4>0</vt:i4>
      </vt:variant>
      <vt:variant>
        <vt:i4>5</vt:i4>
      </vt:variant>
      <vt:variant>
        <vt:lpwstr>http://www.reuters.com/</vt:lpwstr>
      </vt:variant>
      <vt:variant>
        <vt:lpwstr/>
      </vt:variant>
      <vt:variant>
        <vt:i4>4194379</vt:i4>
      </vt:variant>
      <vt:variant>
        <vt:i4>12</vt:i4>
      </vt:variant>
      <vt:variant>
        <vt:i4>0</vt:i4>
      </vt:variant>
      <vt:variant>
        <vt:i4>5</vt:i4>
      </vt:variant>
      <vt:variant>
        <vt:lpwstr>http://www.fxcm.com/</vt:lpwstr>
      </vt:variant>
      <vt:variant>
        <vt:lpwstr/>
      </vt:variant>
      <vt:variant>
        <vt:i4>3145767</vt:i4>
      </vt:variant>
      <vt:variant>
        <vt:i4>9</vt:i4>
      </vt:variant>
      <vt:variant>
        <vt:i4>0</vt:i4>
      </vt:variant>
      <vt:variant>
        <vt:i4>5</vt:i4>
      </vt:variant>
      <vt:variant>
        <vt:lpwstr>http://www.wechat.com/</vt:lpwstr>
      </vt:variant>
      <vt:variant>
        <vt:lpwstr/>
      </vt:variant>
      <vt:variant>
        <vt:i4>2687098</vt:i4>
      </vt:variant>
      <vt:variant>
        <vt:i4>6</vt:i4>
      </vt:variant>
      <vt:variant>
        <vt:i4>0</vt:i4>
      </vt:variant>
      <vt:variant>
        <vt:i4>5</vt:i4>
      </vt:variant>
      <vt:variant>
        <vt:lpwstr>http://www.dailyfx.com/</vt:lpwstr>
      </vt:variant>
      <vt:variant>
        <vt:lpwstr/>
      </vt:variant>
      <vt:variant>
        <vt:i4>4980743</vt:i4>
      </vt:variant>
      <vt:variant>
        <vt:i4>3</vt:i4>
      </vt:variant>
      <vt:variant>
        <vt:i4>0</vt:i4>
      </vt:variant>
      <vt:variant>
        <vt:i4>5</vt:i4>
      </vt:variant>
      <vt:variant>
        <vt:lpwstr>http://www.pepsi.com/</vt:lpwstr>
      </vt:variant>
      <vt:variant>
        <vt:lpwstr/>
      </vt:variant>
      <vt:variant>
        <vt:i4>3473522</vt:i4>
      </vt:variant>
      <vt:variant>
        <vt:i4>0</vt:i4>
      </vt:variant>
      <vt:variant>
        <vt:i4>0</vt:i4>
      </vt:variant>
      <vt:variant>
        <vt:i4>5</vt:i4>
      </vt:variant>
      <vt:variant>
        <vt:lpwstr>http://www.verizon.com/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Asher Swing</dc:title>
  <dc:subject/>
  <dc:creator>Asher Swing</dc:creator>
  <cp:keywords/>
  <cp:lastModifiedBy>POLZER Markus (RSG)</cp:lastModifiedBy>
  <cp:revision>2</cp:revision>
  <cp:lastPrinted>2016-07-07T09:39:00Z</cp:lastPrinted>
  <dcterms:created xsi:type="dcterms:W3CDTF">2024-08-07T16:41:00Z</dcterms:created>
  <dcterms:modified xsi:type="dcterms:W3CDTF">2024-08-07T16:41:00Z</dcterms:modified>
</cp:coreProperties>
</file>